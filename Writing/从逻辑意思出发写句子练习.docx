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FBC2" w14:textId="77777777" w:rsidR="006C011A" w:rsidRDefault="006C011A" w:rsidP="006C011A">
      <w:pPr>
        <w:autoSpaceDE w:val="0"/>
        <w:autoSpaceDN w:val="0"/>
        <w:adjustRightInd w:val="0"/>
        <w:spacing w:after="240"/>
        <w:jc w:val="left"/>
        <w:rPr>
          <w:rFonts w:ascii="Yuppy SC" w:eastAsia="Yuppy SC" w:cs="Yuppy SC"/>
          <w:color w:val="000000"/>
          <w:spacing w:val="5"/>
          <w:kern w:val="1"/>
          <w:sz w:val="22"/>
          <w:szCs w:val="22"/>
        </w:rPr>
      </w:pPr>
    </w:p>
    <w:p w14:paraId="68FC0895" w14:textId="77777777" w:rsidR="006C011A" w:rsidRDefault="006C011A" w:rsidP="006C011A">
      <w:pPr>
        <w:autoSpaceDE w:val="0"/>
        <w:autoSpaceDN w:val="0"/>
        <w:adjustRightInd w:val="0"/>
        <w:spacing w:after="240"/>
        <w:jc w:val="left"/>
        <w:rPr>
          <w:rFonts w:ascii="Yuppy SC" w:eastAsia="Yuppy SC" w:cs="Yuppy SC"/>
          <w:color w:val="000000"/>
          <w:spacing w:val="5"/>
          <w:kern w:val="1"/>
        </w:rPr>
      </w:pPr>
      <w:r>
        <w:rPr>
          <w:rFonts w:ascii="Yuppy SC" w:eastAsia="Yuppy SC" w:cs="Yuppy SC" w:hint="eastAsia"/>
          <w:color w:val="000000"/>
          <w:spacing w:val="5"/>
          <w:kern w:val="1"/>
        </w:rPr>
        <w:t>关于词性及用法笔记</w:t>
      </w:r>
    </w:p>
    <w:p w14:paraId="27E2246E" w14:textId="77777777" w:rsidR="006C011A" w:rsidRDefault="006C011A" w:rsidP="006C011A">
      <w:pPr>
        <w:autoSpaceDE w:val="0"/>
        <w:autoSpaceDN w:val="0"/>
        <w:adjustRightInd w:val="0"/>
        <w:spacing w:after="240"/>
        <w:jc w:val="left"/>
        <w:rPr>
          <w:rFonts w:ascii="Yuppy SC" w:eastAsia="Yuppy SC" w:cs="Yuppy SC"/>
          <w:color w:val="000000"/>
          <w:spacing w:val="5"/>
          <w:kern w:val="1"/>
          <w:sz w:val="22"/>
          <w:szCs w:val="22"/>
        </w:rPr>
      </w:pPr>
    </w:p>
    <w:p w14:paraId="299C63CF" w14:textId="77777777" w:rsidR="0095682D" w:rsidRDefault="0095682D" w:rsidP="006C011A">
      <w:pPr>
        <w:autoSpaceDE w:val="0"/>
        <w:autoSpaceDN w:val="0"/>
        <w:adjustRightInd w:val="0"/>
        <w:spacing w:after="240"/>
        <w:jc w:val="left"/>
        <w:rPr>
          <w:rFonts w:ascii="Yuppy SC" w:eastAsia="Yuppy SC" w:cs="Yuppy SC"/>
          <w:color w:val="000000"/>
          <w:spacing w:val="5"/>
          <w:kern w:val="1"/>
          <w:sz w:val="22"/>
          <w:szCs w:val="22"/>
        </w:rPr>
      </w:pPr>
    </w:p>
    <w:p w14:paraId="6FADB97D" w14:textId="77777777" w:rsidR="0095682D" w:rsidRDefault="0095682D" w:rsidP="006C011A">
      <w:pPr>
        <w:autoSpaceDE w:val="0"/>
        <w:autoSpaceDN w:val="0"/>
        <w:adjustRightInd w:val="0"/>
        <w:spacing w:after="240"/>
        <w:jc w:val="left"/>
        <w:rPr>
          <w:rFonts w:ascii="Yuppy SC" w:eastAsia="Yuppy SC" w:cs="Yuppy SC"/>
          <w:color w:val="000000"/>
          <w:spacing w:val="5"/>
          <w:kern w:val="1"/>
          <w:sz w:val="22"/>
          <w:szCs w:val="22"/>
        </w:rPr>
      </w:pPr>
    </w:p>
    <w:p w14:paraId="76B1E093" w14:textId="77777777" w:rsidR="0095682D" w:rsidRDefault="0095682D" w:rsidP="006C011A">
      <w:pPr>
        <w:autoSpaceDE w:val="0"/>
        <w:autoSpaceDN w:val="0"/>
        <w:adjustRightInd w:val="0"/>
        <w:spacing w:after="240"/>
        <w:jc w:val="left"/>
        <w:rPr>
          <w:rFonts w:ascii="Yuppy SC" w:eastAsia="Yuppy SC" w:cs="Yuppy SC"/>
          <w:color w:val="000000"/>
          <w:spacing w:val="5"/>
          <w:kern w:val="1"/>
          <w:sz w:val="22"/>
          <w:szCs w:val="22"/>
        </w:rPr>
      </w:pPr>
    </w:p>
    <w:p w14:paraId="21016476" w14:textId="77777777" w:rsidR="00AC5F46" w:rsidRPr="0095682D" w:rsidRDefault="00D40573" w:rsidP="00AC5F46">
      <w:pPr>
        <w:autoSpaceDE w:val="0"/>
        <w:autoSpaceDN w:val="0"/>
        <w:adjustRightInd w:val="0"/>
        <w:spacing w:after="240"/>
        <w:jc w:val="left"/>
        <w:rPr>
          <w:rFonts w:ascii="Yuppy SC" w:eastAsia="Yuppy SC" w:cs="Yuppy SC"/>
          <w:color w:val="000000"/>
          <w:spacing w:val="5"/>
          <w:kern w:val="1"/>
          <w:sz w:val="22"/>
          <w:szCs w:val="22"/>
        </w:rPr>
      </w:pPr>
      <w:r>
        <w:rPr>
          <w:rFonts w:ascii="Yuppy SC" w:eastAsia="Yuppy SC" w:cs="Yuppy SC" w:hint="eastAsia"/>
          <w:color w:val="000000"/>
          <w:spacing w:val="5"/>
          <w:kern w:val="1"/>
          <w:sz w:val="22"/>
          <w:szCs w:val="22"/>
        </w:rPr>
        <w:t xml:space="preserve"> </w:t>
      </w:r>
    </w:p>
    <w:p w14:paraId="4D77BC7D" w14:textId="77777777" w:rsidR="00AC5F46" w:rsidRPr="00AC5F46" w:rsidRDefault="00AC5F46" w:rsidP="006C011A">
      <w:pPr>
        <w:autoSpaceDE w:val="0"/>
        <w:autoSpaceDN w:val="0"/>
        <w:adjustRightInd w:val="0"/>
        <w:spacing w:after="240"/>
        <w:jc w:val="left"/>
        <w:rPr>
          <w:rFonts w:ascii="Yuppy SC" w:eastAsia="Yuppy SC" w:cs="Yuppy SC"/>
          <w:color w:val="000000"/>
          <w:spacing w:val="5"/>
          <w:kern w:val="1"/>
          <w:sz w:val="22"/>
          <w:szCs w:val="22"/>
        </w:rPr>
      </w:pPr>
    </w:p>
    <w:p w14:paraId="0586D50A" w14:textId="77777777" w:rsidR="006C011A" w:rsidRDefault="006C011A" w:rsidP="006C011A">
      <w:pPr>
        <w:autoSpaceDE w:val="0"/>
        <w:autoSpaceDN w:val="0"/>
        <w:adjustRightInd w:val="0"/>
        <w:spacing w:after="60"/>
        <w:jc w:val="left"/>
        <w:rPr>
          <w:rFonts w:ascii="Yuppy SC" w:eastAsia="Yuppy SC" w:cs="Yuppy SC"/>
          <w:color w:val="000000"/>
          <w:spacing w:val="5"/>
          <w:kern w:val="1"/>
          <w:sz w:val="22"/>
          <w:szCs w:val="22"/>
        </w:rPr>
      </w:pPr>
      <w:r>
        <w:rPr>
          <w:rFonts w:ascii="Yuppy SC" w:eastAsia="Yuppy SC" w:cs="Yuppy SC"/>
          <w:color w:val="000000"/>
          <w:spacing w:val="5"/>
          <w:kern w:val="1"/>
          <w:sz w:val="22"/>
          <w:szCs w:val="22"/>
        </w:rPr>
        <w:br w:type="page"/>
      </w:r>
      <w:r>
        <w:rPr>
          <w:rFonts w:ascii="Yuppy SC" w:eastAsia="Yuppy SC" w:cs="Yuppy SC" w:hint="eastAsia"/>
          <w:color w:val="000000"/>
          <w:spacing w:val="5"/>
          <w:kern w:val="1"/>
          <w:sz w:val="22"/>
          <w:szCs w:val="22"/>
        </w:rPr>
        <w:lastRenderedPageBreak/>
        <w:t>一、因果关系</w:t>
      </w:r>
    </w:p>
    <w:p w14:paraId="20A79B01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【例子】</w:t>
      </w:r>
    </w:p>
    <w:p w14:paraId="58F23BF2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最近全国的学校都停课了，这导致几百万学生不得不在线上学习。</w:t>
      </w:r>
    </w:p>
    <w:p w14:paraId="5FF290CC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Schools and universities all across the nation have been </w:t>
      </w:r>
      <w:r w:rsidR="001B7D90">
        <w:rPr>
          <w:rFonts w:ascii="Yuppy SC" w:eastAsia="Yuppy SC" w:cs="Yuppy SC"/>
          <w:color w:val="000000"/>
          <w:kern w:val="0"/>
          <w:sz w:val="22"/>
          <w:szCs w:val="22"/>
        </w:rPr>
        <w:t>closed</w:t>
      </w: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 recently. </w:t>
      </w:r>
    </w:p>
    <w:p w14:paraId="77A9D2CC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→</w:t>
      </w: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 The recent </w:t>
      </w:r>
      <w:r w:rsidR="001B7D90">
        <w:rPr>
          <w:rFonts w:ascii="Yuppy SC" w:eastAsia="Yuppy SC" w:cs="Yuppy SC"/>
          <w:color w:val="000000"/>
          <w:kern w:val="0"/>
          <w:sz w:val="22"/>
          <w:szCs w:val="22"/>
        </w:rPr>
        <w:t>close</w:t>
      </w: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 of schools and universities all across the nation </w:t>
      </w:r>
    </w:p>
    <w:p w14:paraId="4908E381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Millions of students have to study online. </w:t>
      </w:r>
    </w:p>
    <w:p w14:paraId="750CAE64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→</w:t>
      </w: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 Millions of students</w:t>
      </w: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’</w:t>
      </w: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 online learning</w:t>
      </w:r>
    </w:p>
    <w:p w14:paraId="028B2D11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304C86AC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>1. Because ______________________________, ______________________________.</w:t>
      </w:r>
    </w:p>
    <w:p w14:paraId="02D72F62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>2. The reason why ____________________ is that ______________________________.</w:t>
      </w:r>
    </w:p>
    <w:p w14:paraId="1441843E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>3. Because of ____________________________, ______________________________.</w:t>
      </w:r>
    </w:p>
    <w:p w14:paraId="307AF680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>4. ______________________________ has led to ______________________________.</w:t>
      </w:r>
    </w:p>
    <w:p w14:paraId="784F4AEA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>5. ______________________________, which ______________________________.</w:t>
      </w:r>
    </w:p>
    <w:p w14:paraId="14F9D89D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>6. ______________________________, ______________________________.</w:t>
      </w:r>
    </w:p>
    <w:p w14:paraId="4FF7BE33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【练习】</w:t>
      </w:r>
    </w:p>
    <w:p w14:paraId="6E488916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1. </w:t>
      </w: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他的老板对他态度非常恶劣，这使得他完全丧失了工作的积极性。</w:t>
      </w:r>
    </w:p>
    <w:p w14:paraId="6FBFF3AC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31F3EFDE" w14:textId="77777777" w:rsidR="00F062B3" w:rsidRDefault="00F062B3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7645DE27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2. </w:t>
      </w: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他整天沉溺于电脑游戏中，使得他一事无成。</w:t>
      </w:r>
    </w:p>
    <w:p w14:paraId="71687B72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5054B93A" w14:textId="77777777" w:rsidR="00F062B3" w:rsidRDefault="00F062B3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5D52C6CD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3. </w:t>
      </w: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在乡下住了一年使得我身体健康情况好了很多。</w:t>
      </w:r>
    </w:p>
    <w:p w14:paraId="4BA1936B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10A14DC2" w14:textId="77777777" w:rsidR="00F062B3" w:rsidRDefault="00F062B3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1730D5CF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4. </w:t>
      </w: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多亏了我爸妈总带我打羽毛球，我和他们的关系一直很亲密。</w:t>
      </w:r>
    </w:p>
    <w:p w14:paraId="478720DE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2604C71B" w14:textId="77777777" w:rsidR="00F062B3" w:rsidRDefault="00F062B3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20572436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5. </w:t>
      </w: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她非常的耐心，却又非常的知识渊博，这让她在学生中有很高的威望。</w:t>
      </w:r>
    </w:p>
    <w:p w14:paraId="4A14F772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2165A35D" w14:textId="77777777" w:rsidR="00F062B3" w:rsidRDefault="00F062B3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5338DD2F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6. </w:t>
      </w: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他总缺勤，这让教练不得不把他踢出球队。</w:t>
      </w:r>
    </w:p>
    <w:p w14:paraId="478A28F8" w14:textId="77777777" w:rsidR="00600F8C" w:rsidRDefault="00600F8C">
      <w:pPr>
        <w:widowControl/>
        <w:jc w:val="left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br w:type="page"/>
      </w:r>
    </w:p>
    <w:p w14:paraId="1A528438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lastRenderedPageBreak/>
        <w:t xml:space="preserve">7. </w:t>
      </w: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由于我没注意我的用词，我既伤到了他的自尊心，而且还没能劝他听我的意见。</w:t>
      </w:r>
    </w:p>
    <w:p w14:paraId="6AA70ED0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25F043CA" w14:textId="77777777" w:rsidR="00F062B3" w:rsidRDefault="00F062B3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0D656A63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8. </w:t>
      </w: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她的失败全是因为她从小被娇惯导致的。</w:t>
      </w:r>
    </w:p>
    <w:p w14:paraId="06AF0ED1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04D819E8" w14:textId="77777777" w:rsidR="00F062B3" w:rsidRDefault="00F062B3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716692AC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9. </w:t>
      </w: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由于我海外的经历，我很能够理解来自不同文化的人们。</w:t>
      </w:r>
    </w:p>
    <w:p w14:paraId="0715D5EF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6BBCF8A1" w14:textId="77777777" w:rsidR="00F062B3" w:rsidRDefault="00F062B3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4B9B2B47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10. </w:t>
      </w: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依赖计算器导致的结果是现在的孩子连最简单的加减乘除都不会了。</w:t>
      </w:r>
    </w:p>
    <w:p w14:paraId="1AD82720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7161B26A" w14:textId="77777777" w:rsidR="00F062B3" w:rsidRDefault="00F062B3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4C068AC3" w14:textId="77777777" w:rsidR="006C011A" w:rsidRDefault="006C011A" w:rsidP="006C011A">
      <w:pPr>
        <w:autoSpaceDE w:val="0"/>
        <w:autoSpaceDN w:val="0"/>
        <w:adjustRightInd w:val="0"/>
        <w:jc w:val="left"/>
        <w:rPr>
          <w:rFonts w:ascii="Yuppy SC" w:eastAsia="Yuppy SC" w:cs="Yuppy SC"/>
          <w:color w:val="000000"/>
          <w:spacing w:val="5"/>
          <w:kern w:val="1"/>
          <w:sz w:val="22"/>
          <w:szCs w:val="22"/>
        </w:rPr>
      </w:pPr>
      <w:r>
        <w:rPr>
          <w:rFonts w:ascii="Yuppy SC" w:eastAsia="Yuppy SC" w:cs="Yuppy SC"/>
          <w:color w:val="000000"/>
          <w:spacing w:val="5"/>
          <w:kern w:val="1"/>
          <w:sz w:val="22"/>
          <w:szCs w:val="22"/>
        </w:rPr>
        <w:t xml:space="preserve">11. </w:t>
      </w:r>
      <w:r>
        <w:rPr>
          <w:rFonts w:ascii="Yuppy SC" w:eastAsia="Yuppy SC" w:cs="Yuppy SC" w:hint="eastAsia"/>
          <w:color w:val="000000"/>
          <w:spacing w:val="5"/>
          <w:kern w:val="1"/>
          <w:sz w:val="22"/>
          <w:szCs w:val="22"/>
        </w:rPr>
        <w:t>在过去，可能由于交通不便和文化传统等因素，亲戚们通常都住得很近，形成一个人口众多的大家庭，有时总人数甚至超过</w:t>
      </w:r>
      <w:r>
        <w:rPr>
          <w:rFonts w:ascii="Yuppy SC" w:eastAsia="Yuppy SC" w:cs="Yuppy SC"/>
          <w:color w:val="000000"/>
          <w:spacing w:val="5"/>
          <w:kern w:val="1"/>
          <w:sz w:val="22"/>
          <w:szCs w:val="22"/>
        </w:rPr>
        <w:t>50</w:t>
      </w:r>
      <w:r>
        <w:rPr>
          <w:rFonts w:ascii="Yuppy SC" w:eastAsia="Yuppy SC" w:cs="Yuppy SC" w:hint="eastAsia"/>
          <w:color w:val="000000"/>
          <w:spacing w:val="5"/>
          <w:kern w:val="1"/>
          <w:sz w:val="22"/>
          <w:szCs w:val="22"/>
        </w:rPr>
        <w:t>多人。</w:t>
      </w:r>
    </w:p>
    <w:p w14:paraId="3206373A" w14:textId="77777777" w:rsidR="006C011A" w:rsidRDefault="006C011A" w:rsidP="006C011A">
      <w:pPr>
        <w:autoSpaceDE w:val="0"/>
        <w:autoSpaceDN w:val="0"/>
        <w:adjustRightInd w:val="0"/>
        <w:jc w:val="left"/>
        <w:rPr>
          <w:rFonts w:ascii="Yuppy SC" w:eastAsia="Yuppy SC" w:cs="Yuppy SC"/>
          <w:color w:val="000000"/>
          <w:spacing w:val="5"/>
          <w:kern w:val="1"/>
          <w:sz w:val="22"/>
          <w:szCs w:val="22"/>
        </w:rPr>
      </w:pPr>
    </w:p>
    <w:p w14:paraId="3381847D" w14:textId="77777777" w:rsidR="00F062B3" w:rsidRDefault="00F062B3" w:rsidP="006C011A">
      <w:pPr>
        <w:autoSpaceDE w:val="0"/>
        <w:autoSpaceDN w:val="0"/>
        <w:adjustRightInd w:val="0"/>
        <w:jc w:val="left"/>
        <w:rPr>
          <w:rFonts w:ascii="Yuppy SC" w:eastAsia="Yuppy SC" w:cs="Yuppy SC"/>
          <w:color w:val="000000"/>
          <w:spacing w:val="5"/>
          <w:kern w:val="1"/>
          <w:sz w:val="22"/>
          <w:szCs w:val="22"/>
        </w:rPr>
      </w:pPr>
    </w:p>
    <w:p w14:paraId="0AC46FC7" w14:textId="77777777" w:rsidR="006C011A" w:rsidRDefault="006C011A" w:rsidP="006C011A">
      <w:pPr>
        <w:autoSpaceDE w:val="0"/>
        <w:autoSpaceDN w:val="0"/>
        <w:adjustRightInd w:val="0"/>
        <w:spacing w:after="240"/>
        <w:jc w:val="left"/>
        <w:rPr>
          <w:rFonts w:ascii="Yuppy SC" w:eastAsia="Yuppy SC" w:cs="Yuppy SC"/>
          <w:color w:val="000000"/>
          <w:spacing w:val="5"/>
          <w:kern w:val="1"/>
          <w:sz w:val="22"/>
          <w:szCs w:val="22"/>
        </w:rPr>
      </w:pPr>
      <w:r>
        <w:rPr>
          <w:rFonts w:ascii="Yuppy SC" w:eastAsia="Yuppy SC" w:cs="Yuppy SC"/>
          <w:color w:val="000000"/>
          <w:spacing w:val="5"/>
          <w:kern w:val="1"/>
          <w:sz w:val="22"/>
          <w:szCs w:val="22"/>
        </w:rPr>
        <w:t xml:space="preserve">12. </w:t>
      </w:r>
      <w:r>
        <w:rPr>
          <w:rFonts w:ascii="Yuppy SC" w:eastAsia="Yuppy SC" w:cs="Yuppy SC" w:hint="eastAsia"/>
          <w:color w:val="000000"/>
          <w:spacing w:val="5"/>
          <w:kern w:val="1"/>
          <w:sz w:val="22"/>
          <w:szCs w:val="22"/>
        </w:rPr>
        <w:t>兴趣能鼓励你以一种更加深入、更加细致的方式学习一门专业，从而使你获得更扎实的专业知识，这将是你未来工作中的一件利器。</w:t>
      </w:r>
      <w:r>
        <w:rPr>
          <w:rFonts w:ascii="Yuppy SC" w:eastAsia="Yuppy SC" w:cs="Yuppy SC"/>
          <w:color w:val="000000"/>
          <w:spacing w:val="5"/>
          <w:kern w:val="1"/>
          <w:sz w:val="22"/>
          <w:szCs w:val="22"/>
        </w:rPr>
        <w:br w:type="page"/>
      </w:r>
    </w:p>
    <w:p w14:paraId="2D00D9E5" w14:textId="77777777" w:rsidR="006C011A" w:rsidRDefault="006C011A" w:rsidP="006C011A">
      <w:pPr>
        <w:autoSpaceDE w:val="0"/>
        <w:autoSpaceDN w:val="0"/>
        <w:adjustRightInd w:val="0"/>
        <w:spacing w:after="60"/>
        <w:jc w:val="left"/>
        <w:rPr>
          <w:rFonts w:ascii="Yuppy SC" w:eastAsia="Yuppy SC" w:cs="Yuppy SC"/>
          <w:color w:val="000000"/>
          <w:spacing w:val="5"/>
          <w:kern w:val="1"/>
          <w:sz w:val="22"/>
          <w:szCs w:val="22"/>
        </w:rPr>
      </w:pPr>
      <w:r>
        <w:rPr>
          <w:rFonts w:ascii="Yuppy SC" w:eastAsia="Yuppy SC" w:cs="Yuppy SC" w:hint="eastAsia"/>
          <w:color w:val="000000"/>
          <w:spacing w:val="5"/>
          <w:kern w:val="1"/>
          <w:sz w:val="22"/>
          <w:szCs w:val="22"/>
        </w:rPr>
        <w:lastRenderedPageBreak/>
        <w:t>二、条件关系</w:t>
      </w:r>
      <w:r>
        <w:rPr>
          <w:rFonts w:ascii="Yuppy SC" w:eastAsia="Yuppy SC" w:cs="Yuppy SC"/>
          <w:color w:val="000000"/>
          <w:spacing w:val="5"/>
          <w:kern w:val="1"/>
          <w:sz w:val="22"/>
          <w:szCs w:val="22"/>
        </w:rPr>
        <w:t>1</w:t>
      </w:r>
      <w:r>
        <w:rPr>
          <w:rFonts w:ascii="Yuppy SC" w:eastAsia="Yuppy SC" w:cs="Yuppy SC" w:hint="eastAsia"/>
          <w:color w:val="000000"/>
          <w:spacing w:val="5"/>
          <w:kern w:val="1"/>
          <w:sz w:val="22"/>
          <w:szCs w:val="22"/>
        </w:rPr>
        <w:t>（如果</w:t>
      </w:r>
      <w:r>
        <w:rPr>
          <w:rFonts w:ascii="Yuppy SC" w:eastAsia="Yuppy SC" w:cs="Yuppy SC"/>
          <w:color w:val="000000"/>
          <w:spacing w:val="5"/>
          <w:kern w:val="1"/>
          <w:sz w:val="22"/>
          <w:szCs w:val="22"/>
        </w:rPr>
        <w:t xml:space="preserve"> </w:t>
      </w:r>
      <w:r>
        <w:rPr>
          <w:rFonts w:ascii="Yuppy SC" w:eastAsia="Yuppy SC" w:cs="Yuppy SC" w:hint="eastAsia"/>
          <w:color w:val="000000"/>
          <w:spacing w:val="5"/>
          <w:kern w:val="1"/>
          <w:sz w:val="22"/>
          <w:szCs w:val="22"/>
        </w:rPr>
        <w:t>就）</w:t>
      </w:r>
    </w:p>
    <w:p w14:paraId="14B3ED4D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【例子】</w:t>
      </w:r>
    </w:p>
    <w:p w14:paraId="55A364E9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如果能够建立更便捷的公共交通体系，现在的环境污染问题一定能大大改善。</w:t>
      </w:r>
    </w:p>
    <w:p w14:paraId="7863127C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We build more convenient public transit/transportation. </w:t>
      </w:r>
    </w:p>
    <w:p w14:paraId="0BC92911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→</w:t>
      </w: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  </w:t>
      </w:r>
    </w:p>
    <w:p w14:paraId="3F393B21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We can surely significantly improve the environment. </w:t>
      </w:r>
    </w:p>
    <w:p w14:paraId="119E458C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→</w:t>
      </w: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  </w:t>
      </w:r>
    </w:p>
    <w:p w14:paraId="7FDEB631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>1. If we ____________________________, we can _____________________________.</w:t>
      </w:r>
    </w:p>
    <w:p w14:paraId="1E0067B2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>2. With ____________________________, we can ______________________________.</w:t>
      </w:r>
    </w:p>
    <w:p w14:paraId="1096CEBD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>3. By (doing) ________________________, we can _____________________________.</w:t>
      </w:r>
    </w:p>
    <w:p w14:paraId="0485EF8C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>4. A good way (to do) _____________________ is (to do) _________________________.</w:t>
      </w:r>
    </w:p>
    <w:p w14:paraId="21437AE5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>5. ____________________________ can surely ________________________________.</w:t>
      </w:r>
    </w:p>
    <w:p w14:paraId="34CE5D09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【练习】</w:t>
      </w:r>
    </w:p>
    <w:p w14:paraId="6BD404CC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1. </w:t>
      </w: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如果家长和孩子之间能够互相尊重和理解，那么这些问题一定能够解决。</w:t>
      </w:r>
    </w:p>
    <w:p w14:paraId="1D322654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27F51F69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2. </w:t>
      </w: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同时干两件事情只会让我不能集中注意力。</w:t>
      </w:r>
    </w:p>
    <w:p w14:paraId="29B7DC7B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0D9227A4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3. </w:t>
      </w: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如果我们继续像现在这样利用自然资源，总有一天我们注定会被大自然所惩罚。</w:t>
      </w:r>
    </w:p>
    <w:p w14:paraId="28840B30" w14:textId="77777777" w:rsidR="006C011A" w:rsidRPr="00CD1CC7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6CAE0BC6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4. </w:t>
      </w: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有了更有名的教授，这所大学一定能吸引更多的优秀学生申请。</w:t>
      </w:r>
    </w:p>
    <w:p w14:paraId="538A4F95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7C1BEADB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5. </w:t>
      </w: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学校能够提供就业信息的话，学生当然就业率会更高。</w:t>
      </w:r>
    </w:p>
    <w:p w14:paraId="6A25E14F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4A417AF3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6.  </w:t>
      </w: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听听长辈的意见，我们可能会受到启发。</w:t>
      </w:r>
    </w:p>
    <w:p w14:paraId="78447AA7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76224396" w14:textId="2B44E283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7. </w:t>
      </w: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政府还是不重视空气问题的话只会让得肺癌的人肯定会更多。</w:t>
      </w:r>
    </w:p>
    <w:p w14:paraId="0CB285C6" w14:textId="37C2A9AA" w:rsidR="00440BE6" w:rsidRDefault="00440BE6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41F3A318" w14:textId="77777777" w:rsidR="00440BE6" w:rsidRDefault="00440BE6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3B490B98" w14:textId="77777777" w:rsidR="00AC5E69" w:rsidRDefault="00AC5E69">
      <w:pPr>
        <w:widowControl/>
        <w:jc w:val="left"/>
        <w:rPr>
          <w:rFonts w:ascii="Yuppy SC" w:eastAsia="Yuppy SC" w:cs="Yuppy SC"/>
          <w:color w:val="000000"/>
          <w:spacing w:val="5"/>
          <w:kern w:val="1"/>
          <w:sz w:val="22"/>
          <w:szCs w:val="22"/>
        </w:rPr>
      </w:pPr>
      <w:r>
        <w:rPr>
          <w:rFonts w:ascii="Yuppy SC" w:eastAsia="Yuppy SC" w:cs="Yuppy SC"/>
          <w:color w:val="000000"/>
          <w:spacing w:val="5"/>
          <w:kern w:val="1"/>
          <w:sz w:val="22"/>
          <w:szCs w:val="22"/>
        </w:rPr>
        <w:br w:type="page"/>
      </w:r>
    </w:p>
    <w:p w14:paraId="1B87D97D" w14:textId="0ED277C2" w:rsidR="006C011A" w:rsidRDefault="006C011A" w:rsidP="006C011A">
      <w:pPr>
        <w:autoSpaceDE w:val="0"/>
        <w:autoSpaceDN w:val="0"/>
        <w:adjustRightInd w:val="0"/>
        <w:spacing w:after="60"/>
        <w:jc w:val="left"/>
        <w:rPr>
          <w:rFonts w:ascii="Yuppy SC" w:eastAsia="Yuppy SC" w:cs="Yuppy SC"/>
          <w:color w:val="000000"/>
          <w:spacing w:val="5"/>
          <w:kern w:val="1"/>
          <w:sz w:val="22"/>
          <w:szCs w:val="22"/>
        </w:rPr>
      </w:pPr>
      <w:r>
        <w:rPr>
          <w:rFonts w:ascii="Yuppy SC" w:eastAsia="Yuppy SC" w:cs="Yuppy SC" w:hint="eastAsia"/>
          <w:color w:val="000000"/>
          <w:spacing w:val="5"/>
          <w:kern w:val="1"/>
          <w:sz w:val="22"/>
          <w:szCs w:val="22"/>
        </w:rPr>
        <w:lastRenderedPageBreak/>
        <w:t>二、条件关系</w:t>
      </w:r>
      <w:r>
        <w:rPr>
          <w:rFonts w:ascii="Yuppy SC" w:eastAsia="Yuppy SC" w:cs="Yuppy SC"/>
          <w:color w:val="000000"/>
          <w:spacing w:val="5"/>
          <w:kern w:val="1"/>
          <w:sz w:val="22"/>
          <w:szCs w:val="22"/>
        </w:rPr>
        <w:t>2</w:t>
      </w:r>
      <w:r>
        <w:rPr>
          <w:rFonts w:ascii="Yuppy SC" w:eastAsia="Yuppy SC" w:cs="Yuppy SC" w:hint="eastAsia"/>
          <w:color w:val="000000"/>
          <w:spacing w:val="5"/>
          <w:kern w:val="1"/>
          <w:sz w:val="22"/>
          <w:szCs w:val="22"/>
        </w:rPr>
        <w:t>（只有</w:t>
      </w:r>
      <w:r>
        <w:rPr>
          <w:rFonts w:ascii="Yuppy SC" w:eastAsia="Yuppy SC" w:cs="Yuppy SC"/>
          <w:color w:val="000000"/>
          <w:spacing w:val="5"/>
          <w:kern w:val="1"/>
          <w:sz w:val="22"/>
          <w:szCs w:val="22"/>
        </w:rPr>
        <w:t xml:space="preserve"> </w:t>
      </w:r>
      <w:r>
        <w:rPr>
          <w:rFonts w:ascii="Yuppy SC" w:eastAsia="Yuppy SC" w:cs="Yuppy SC" w:hint="eastAsia"/>
          <w:color w:val="000000"/>
          <w:spacing w:val="5"/>
          <w:kern w:val="1"/>
          <w:sz w:val="22"/>
          <w:szCs w:val="22"/>
        </w:rPr>
        <w:t>才）</w:t>
      </w:r>
    </w:p>
    <w:p w14:paraId="45AF5DF6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【例子】</w:t>
      </w:r>
    </w:p>
    <w:p w14:paraId="73B48021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只有拥有某些专业技能，我才能在公司中生存下来。</w:t>
      </w:r>
    </w:p>
    <w:p w14:paraId="6EA4630D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句子</w:t>
      </w:r>
    </w:p>
    <w:p w14:paraId="3378EDAC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名词</w:t>
      </w:r>
    </w:p>
    <w:p w14:paraId="4142B461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370EBF5C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句子</w:t>
      </w:r>
    </w:p>
    <w:p w14:paraId="4BD00942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名词</w:t>
      </w:r>
    </w:p>
    <w:p w14:paraId="070004D8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26C67A1C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>1. Only if ______________________________, ______________________________.</w:t>
      </w:r>
    </w:p>
    <w:p w14:paraId="27473B05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>2. Unless ______________________________, ______________________________.</w:t>
      </w:r>
    </w:p>
    <w:p w14:paraId="72B00727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 xml:space="preserve">* unless </w:t>
      </w: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可以替换</w:t>
      </w:r>
    </w:p>
    <w:p w14:paraId="660F694A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>3. If I ______________________________, ______________________________.</w:t>
      </w:r>
    </w:p>
    <w:p w14:paraId="78471B1D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>4. I need __________________________, or (else) ____________________________.</w:t>
      </w:r>
    </w:p>
    <w:p w14:paraId="5AE82291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>5. Only with ______________________________, ______________________________.</w:t>
      </w:r>
    </w:p>
    <w:p w14:paraId="1682F868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>6. Without ______________________________, ______________________________.</w:t>
      </w:r>
    </w:p>
    <w:p w14:paraId="39807E8E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>7. In order __________________________, I need ______________________________.</w:t>
      </w:r>
    </w:p>
    <w:p w14:paraId="1183E016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>8. Only by (doing) ______________________, _________________________________.</w:t>
      </w:r>
    </w:p>
    <w:p w14:paraId="0B385EF2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/>
          <w:color w:val="000000"/>
          <w:kern w:val="0"/>
          <w:sz w:val="22"/>
          <w:szCs w:val="22"/>
        </w:rPr>
        <w:t>9. The only way for me ______________________ is ____________________________.</w:t>
      </w:r>
    </w:p>
    <w:p w14:paraId="0C9F312D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</w:p>
    <w:p w14:paraId="522E34DB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cs="Yuppy SC"/>
          <w:color w:val="000000"/>
          <w:kern w:val="0"/>
          <w:sz w:val="22"/>
          <w:szCs w:val="22"/>
        </w:rPr>
      </w:pPr>
      <w:r>
        <w:rPr>
          <w:rFonts w:ascii="Yuppy SC" w:eastAsia="Yuppy SC" w:cs="Yuppy SC" w:hint="eastAsia"/>
          <w:color w:val="000000"/>
          <w:kern w:val="0"/>
          <w:sz w:val="22"/>
          <w:szCs w:val="22"/>
        </w:rPr>
        <w:t>【练习】</w:t>
      </w:r>
    </w:p>
    <w:p w14:paraId="51AEA786" w14:textId="77777777" w:rsidR="006C011A" w:rsidRDefault="006C011A" w:rsidP="006C011A">
      <w:pPr>
        <w:autoSpaceDE w:val="0"/>
        <w:autoSpaceDN w:val="0"/>
        <w:adjustRightInd w:val="0"/>
        <w:rPr>
          <w:rFonts w:ascii="Times" w:eastAsia="Yuppy SC" w:hAnsi="Times" w:cs="Times"/>
          <w:color w:val="000000"/>
          <w:kern w:val="0"/>
          <w:sz w:val="22"/>
          <w:szCs w:val="22"/>
        </w:rPr>
      </w:pPr>
    </w:p>
    <w:p w14:paraId="345DA416" w14:textId="77777777" w:rsidR="006C011A" w:rsidRDefault="006C011A" w:rsidP="006C011A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kern w:val="0"/>
          <w:sz w:val="22"/>
          <w:szCs w:val="22"/>
          <w:u w:val="single"/>
        </w:rPr>
        <w:t>结果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：让别人听进去我们的建议</w:t>
      </w: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     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  <w:u w:val="single"/>
        </w:rPr>
        <w:t>必要条件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：我们要对他们礼貌</w:t>
      </w: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   </w:t>
      </w:r>
    </w:p>
    <w:p w14:paraId="076CA2C2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6DAC99E1" w14:textId="77777777" w:rsidR="00660E42" w:rsidRDefault="00660E42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11984FCB" w14:textId="77777777" w:rsidR="006C011A" w:rsidRDefault="006C011A" w:rsidP="006C011A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kern w:val="0"/>
          <w:sz w:val="22"/>
          <w:szCs w:val="22"/>
          <w:u w:val="single"/>
        </w:rPr>
        <w:t>结果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：我信任你</w:t>
      </w: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     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  <w:u w:val="single"/>
        </w:rPr>
        <w:t>必要条件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：你诚实</w:t>
      </w:r>
    </w:p>
    <w:p w14:paraId="1B39C663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127C7AD1" w14:textId="77777777" w:rsidR="00660E42" w:rsidRDefault="00660E42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4C8055E7" w14:textId="77777777" w:rsidR="006C011A" w:rsidRDefault="006C011A" w:rsidP="006C011A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kern w:val="0"/>
          <w:sz w:val="22"/>
          <w:szCs w:val="22"/>
          <w:u w:val="single"/>
        </w:rPr>
        <w:t>结果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：培养孩子坚毅的品格</w:t>
      </w: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     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  <w:u w:val="single"/>
        </w:rPr>
        <w:t>必要条件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：参加运动</w:t>
      </w:r>
    </w:p>
    <w:p w14:paraId="726C5EAC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4278F1EF" w14:textId="77777777" w:rsidR="00660E42" w:rsidRDefault="00660E42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34E624A2" w14:textId="77777777" w:rsidR="006C011A" w:rsidRPr="00660E42" w:rsidRDefault="006C011A" w:rsidP="006C011A">
      <w:pPr>
        <w:numPr>
          <w:ilvl w:val="0"/>
          <w:numId w:val="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kern w:val="0"/>
          <w:sz w:val="22"/>
          <w:szCs w:val="22"/>
          <w:u w:val="single"/>
        </w:rPr>
        <w:t>结果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：孩子成为自立的人</w:t>
      </w: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     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  <w:u w:val="single"/>
        </w:rPr>
        <w:t>必要条件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：父母真正把孩子当一个独立的个体来看</w:t>
      </w:r>
    </w:p>
    <w:p w14:paraId="7C182746" w14:textId="77777777" w:rsidR="006C011A" w:rsidRDefault="006C011A" w:rsidP="006C011A">
      <w:pPr>
        <w:numPr>
          <w:ilvl w:val="0"/>
          <w:numId w:val="5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kern w:val="0"/>
          <w:sz w:val="22"/>
          <w:szCs w:val="22"/>
          <w:u w:val="single"/>
        </w:rPr>
        <w:lastRenderedPageBreak/>
        <w:t>结果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：大学生更了解社会</w:t>
      </w: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     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  <w:u w:val="single"/>
        </w:rPr>
        <w:t>必要条件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：大学生参加实习或兼职</w:t>
      </w:r>
    </w:p>
    <w:p w14:paraId="45A7B31F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4D8F8E7E" w14:textId="77777777" w:rsidR="00660E42" w:rsidRDefault="00660E42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175A56A3" w14:textId="77777777" w:rsidR="006C011A" w:rsidRDefault="006C011A" w:rsidP="006C011A">
      <w:pPr>
        <w:numPr>
          <w:ilvl w:val="0"/>
          <w:numId w:val="6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kern w:val="0"/>
          <w:sz w:val="22"/>
          <w:szCs w:val="22"/>
          <w:u w:val="single"/>
        </w:rPr>
        <w:t>结果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：在国外随时和我男朋友</w:t>
      </w: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>/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女朋友交流</w:t>
      </w: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     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  <w:u w:val="single"/>
        </w:rPr>
        <w:t>必要条件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：我有手机</w:t>
      </w:r>
    </w:p>
    <w:p w14:paraId="7FBA5D0A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2B9040D2" w14:textId="77777777" w:rsidR="00660E42" w:rsidRDefault="00660E42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58137940" w14:textId="77777777" w:rsidR="006C011A" w:rsidRDefault="006C011A" w:rsidP="006C011A">
      <w:pPr>
        <w:numPr>
          <w:ilvl w:val="0"/>
          <w:numId w:val="7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没有政府的投资，这些小众艺术肯定会举步维艰。</w:t>
      </w:r>
    </w:p>
    <w:p w14:paraId="7E1F7898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18625216" w14:textId="77777777" w:rsidR="00660E42" w:rsidRDefault="00660E42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0EF3DB01" w14:textId="77777777" w:rsidR="006C011A" w:rsidRDefault="006C011A" w:rsidP="006C011A">
      <w:pPr>
        <w:numPr>
          <w:ilvl w:val="0"/>
          <w:numId w:val="8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每个公民都应该做出贡献，才能使现在的环境问题得到解决。</w:t>
      </w:r>
    </w:p>
    <w:p w14:paraId="3C257401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03E01E83" w14:textId="77777777" w:rsidR="00660E42" w:rsidRDefault="00660E42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47FF3A64" w14:textId="77777777" w:rsidR="006C011A" w:rsidRDefault="006C011A" w:rsidP="006C011A">
      <w:pPr>
        <w:numPr>
          <w:ilvl w:val="0"/>
          <w:numId w:val="9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有了更多医院我们才能不再需要排队三小时来看病了。</w:t>
      </w:r>
    </w:p>
    <w:p w14:paraId="256FEE03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520AC134" w14:textId="77777777" w:rsidR="00660E42" w:rsidRDefault="00660E42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01A2D91D" w14:textId="77777777" w:rsidR="006C011A" w:rsidRDefault="006C011A" w:rsidP="006C011A">
      <w:pPr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240"/>
        <w:ind w:left="36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没有好的身体支持，再聪明的大脑也都是白费。</w:t>
      </w:r>
    </w:p>
    <w:p w14:paraId="5F6FCC41" w14:textId="77777777" w:rsidR="006C011A" w:rsidRDefault="006C011A" w:rsidP="006C011A">
      <w:pPr>
        <w:autoSpaceDE w:val="0"/>
        <w:autoSpaceDN w:val="0"/>
        <w:adjustRightInd w:val="0"/>
        <w:spacing w:after="240"/>
        <w:jc w:val="left"/>
        <w:rPr>
          <w:rFonts w:ascii="Yuppy SC" w:eastAsia="Yuppy SC" w:hAnsi="Times" w:cs="Yuppy SC"/>
          <w:color w:val="000000"/>
          <w:spacing w:val="5"/>
          <w:kern w:val="1"/>
          <w:sz w:val="22"/>
          <w:szCs w:val="22"/>
        </w:rPr>
      </w:pPr>
    </w:p>
    <w:p w14:paraId="5EFBC596" w14:textId="77777777" w:rsidR="00437D7E" w:rsidRDefault="00437D7E">
      <w:pPr>
        <w:widowControl/>
        <w:jc w:val="left"/>
        <w:rPr>
          <w:rFonts w:ascii="Yuppy SC" w:eastAsia="Yuppy SC" w:hAnsi="Times" w:cs="Yuppy SC"/>
          <w:color w:val="000000"/>
          <w:spacing w:val="5"/>
          <w:kern w:val="1"/>
          <w:sz w:val="22"/>
          <w:szCs w:val="22"/>
        </w:rPr>
      </w:pPr>
      <w:r>
        <w:rPr>
          <w:rFonts w:ascii="Yuppy SC" w:eastAsia="Yuppy SC" w:hAnsi="Times" w:cs="Yuppy SC"/>
          <w:color w:val="000000"/>
          <w:spacing w:val="5"/>
          <w:kern w:val="1"/>
          <w:sz w:val="22"/>
          <w:szCs w:val="22"/>
        </w:rPr>
        <w:br w:type="page"/>
      </w:r>
    </w:p>
    <w:p w14:paraId="7BD7E6FA" w14:textId="77777777" w:rsidR="006C011A" w:rsidRDefault="006C011A" w:rsidP="006C011A">
      <w:pPr>
        <w:autoSpaceDE w:val="0"/>
        <w:autoSpaceDN w:val="0"/>
        <w:adjustRightInd w:val="0"/>
        <w:spacing w:after="60"/>
        <w:jc w:val="left"/>
        <w:rPr>
          <w:rFonts w:ascii="Yuppy SC" w:eastAsia="Yuppy SC" w:hAnsi="Times" w:cs="Yuppy SC"/>
          <w:color w:val="000000"/>
          <w:spacing w:val="5"/>
          <w:kern w:val="1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spacing w:val="5"/>
          <w:kern w:val="1"/>
          <w:sz w:val="22"/>
          <w:szCs w:val="22"/>
        </w:rPr>
        <w:lastRenderedPageBreak/>
        <w:t>三、时间关系</w:t>
      </w:r>
      <w:r>
        <w:rPr>
          <w:rFonts w:ascii="Yuppy SC" w:eastAsia="Yuppy SC" w:hAnsi="Times" w:cs="Yuppy SC"/>
          <w:color w:val="000000"/>
          <w:spacing w:val="5"/>
          <w:kern w:val="1"/>
          <w:sz w:val="22"/>
          <w:szCs w:val="22"/>
        </w:rPr>
        <w:t xml:space="preserve"> </w:t>
      </w:r>
    </w:p>
    <w:p w14:paraId="24C4FCB5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【例子】</w:t>
      </w:r>
      <w:r w:rsidR="00660E42"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 xml:space="preserve">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在顾客看到产品之前，他们并不知道自己想要什么。</w:t>
      </w:r>
    </w:p>
    <w:p w14:paraId="341F7735" w14:textId="77777777" w:rsidR="006C011A" w:rsidRPr="00660E42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362D02B9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77CE3E35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>1. _______________ not __________________ until/before _____________________.</w:t>
      </w:r>
    </w:p>
    <w:p w14:paraId="3E3570A3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2. Not until _____________________________________________________________. </w:t>
      </w:r>
    </w:p>
    <w:p w14:paraId="232F00F2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>3. ______________________________ only when/after _________________________.</w:t>
      </w:r>
    </w:p>
    <w:p w14:paraId="5D4414AF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17DA7670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*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强调句型</w:t>
      </w: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 It is not until _______________________ that ________________________.</w:t>
      </w:r>
    </w:p>
    <w:p w14:paraId="32FE59A4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【练习】</w:t>
      </w:r>
    </w:p>
    <w:p w14:paraId="62C1AFD5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1.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在遇到</w:t>
      </w: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>Tom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之前，我一直都没有好朋友。</w:t>
      </w:r>
    </w:p>
    <w:p w14:paraId="3B83749E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3D1D9D00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341CED68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2.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直到我参加工作以后，我才意识到自己知识上的欠缺。</w:t>
      </w:r>
    </w:p>
    <w:p w14:paraId="54CC718B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422CB544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4832CE64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3.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他被换下去之前全队都表现得很差劲。</w:t>
      </w:r>
    </w:p>
    <w:p w14:paraId="6024A040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7824B3DA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3314B505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4.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直到我出了国才意识到世界上有这么多不同的文化。</w:t>
      </w:r>
    </w:p>
    <w:p w14:paraId="3C71605A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648A26DF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23023279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5.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我在搬家以前一直得每天坐两小时公车上下班。</w:t>
      </w:r>
    </w:p>
    <w:p w14:paraId="2657104B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7518D9E5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556C1F6D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6.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他一直都不听医生的话，直到被查出真的患上了肝癌。</w:t>
      </w:r>
    </w:p>
    <w:p w14:paraId="2FFE6E8B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4EE38B15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0A5B9480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7.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他不道歉，我绝对不会和他说话。</w:t>
      </w:r>
    </w:p>
    <w:p w14:paraId="765CAD3E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5C6F0CF2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2B508FA2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8.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直到我跟他谈过以前，我一直都对自己的计划很有信心。</w:t>
      </w:r>
    </w:p>
    <w:p w14:paraId="4CA30D06" w14:textId="77777777" w:rsidR="006C011A" w:rsidRDefault="006C011A" w:rsidP="006C011A">
      <w:pPr>
        <w:autoSpaceDE w:val="0"/>
        <w:autoSpaceDN w:val="0"/>
        <w:adjustRightInd w:val="0"/>
        <w:spacing w:after="60"/>
        <w:jc w:val="left"/>
        <w:rPr>
          <w:rFonts w:ascii="Yuppy SC" w:eastAsia="Yuppy SC" w:hAnsi="Times" w:cs="Yuppy SC"/>
          <w:color w:val="000000"/>
          <w:spacing w:val="5"/>
          <w:kern w:val="1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spacing w:val="5"/>
          <w:kern w:val="1"/>
          <w:sz w:val="22"/>
          <w:szCs w:val="22"/>
        </w:rPr>
        <w:lastRenderedPageBreak/>
        <w:t>四、伴随关系</w:t>
      </w:r>
    </w:p>
    <w:p w14:paraId="26376A7C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【例子】</w:t>
      </w:r>
    </w:p>
    <w:p w14:paraId="36FCDF94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随着谣言传播，很多人开始担心。</w:t>
      </w:r>
    </w:p>
    <w:p w14:paraId="1E1A0403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>The rumor spreads.</w:t>
      </w:r>
    </w:p>
    <w:p w14:paraId="6718B95C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→</w:t>
      </w: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  </w:t>
      </w:r>
    </w:p>
    <w:p w14:paraId="3A8BE932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People are becoming concerned. </w:t>
      </w:r>
    </w:p>
    <w:p w14:paraId="247DF6C9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0F714BC6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>1. With (+n.)</w:t>
      </w: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ab/>
        <w:t>______________________________, a lot of people are becoming concerned.</w:t>
      </w:r>
    </w:p>
    <w:p w14:paraId="08749ABD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>2. As (+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句子</w:t>
      </w: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>) ______________________________, a lot of people are becoming concerned.</w:t>
      </w:r>
    </w:p>
    <w:p w14:paraId="7C60F3C9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>3. With (+n.+doing) _________________________, a lot of people are becoming concerned.</w:t>
      </w:r>
    </w:p>
    <w:p w14:paraId="2E756FE4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【练习】</w:t>
      </w:r>
    </w:p>
    <w:p w14:paraId="6A5239B2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1.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随着他生意的兴隆，他回家的时间也在减少。</w:t>
      </w:r>
    </w:p>
    <w:p w14:paraId="6F7C4085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0CC42CE0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5CFA38E8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06660A94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2.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随着我逐渐了解这个城市，我开始习惯这里的生活。</w:t>
      </w:r>
    </w:p>
    <w:p w14:paraId="13B091A1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77CF9A5D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7261C98F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2C7E62D2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3.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随着政府对基础教育的投入加大，大批山区小学被建立起来。</w:t>
      </w:r>
    </w:p>
    <w:p w14:paraId="07A1CD1D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65467533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5B0B110C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5299EC4C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4.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随着出国旅游越来越流行，旅游公司之间的竞争也越来与激烈。</w:t>
      </w:r>
    </w:p>
    <w:p w14:paraId="760B11DF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21B9984B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68142785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683D14F2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5.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随着医学的发展，很多过去的不治之症如今都已经被化解了。</w:t>
      </w:r>
    </w:p>
    <w:p w14:paraId="0A597CE1" w14:textId="77777777" w:rsidR="00660E42" w:rsidRDefault="00660E42">
      <w:pPr>
        <w:widowControl/>
        <w:jc w:val="left"/>
        <w:rPr>
          <w:rFonts w:ascii="Yuppy SC" w:eastAsia="Yuppy SC" w:hAnsi="Times" w:cs="Yuppy SC"/>
          <w:color w:val="000000"/>
          <w:spacing w:val="5"/>
          <w:kern w:val="1"/>
          <w:sz w:val="22"/>
          <w:szCs w:val="22"/>
        </w:rPr>
      </w:pPr>
      <w:r>
        <w:rPr>
          <w:rFonts w:ascii="Yuppy SC" w:eastAsia="Yuppy SC" w:hAnsi="Times" w:cs="Yuppy SC"/>
          <w:color w:val="000000"/>
          <w:spacing w:val="5"/>
          <w:kern w:val="1"/>
          <w:sz w:val="22"/>
          <w:szCs w:val="22"/>
        </w:rPr>
        <w:br w:type="page"/>
      </w:r>
    </w:p>
    <w:p w14:paraId="26188BF9" w14:textId="77777777" w:rsidR="006C011A" w:rsidRDefault="006C011A" w:rsidP="006C011A">
      <w:pPr>
        <w:autoSpaceDE w:val="0"/>
        <w:autoSpaceDN w:val="0"/>
        <w:adjustRightInd w:val="0"/>
        <w:spacing w:after="60"/>
        <w:jc w:val="left"/>
        <w:rPr>
          <w:rFonts w:ascii="Yuppy SC" w:eastAsia="Yuppy SC" w:hAnsi="Times" w:cs="Yuppy SC"/>
          <w:color w:val="000000"/>
          <w:spacing w:val="5"/>
          <w:kern w:val="1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spacing w:val="5"/>
          <w:kern w:val="1"/>
          <w:sz w:val="22"/>
          <w:szCs w:val="22"/>
        </w:rPr>
        <w:lastRenderedPageBreak/>
        <w:t>五、让步关系</w:t>
      </w:r>
    </w:p>
    <w:p w14:paraId="16BE86D5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【例子】</w:t>
      </w:r>
      <w:r w:rsidR="0078189F"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 xml:space="preserve">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更高的生产力并不意味着更多的闲暇时间。</w:t>
      </w:r>
    </w:p>
    <w:p w14:paraId="264755C6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19B24FD8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68ADCCCF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*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并不</w:t>
      </w: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 /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未必：</w:t>
      </w:r>
    </w:p>
    <w:p w14:paraId="6E971C01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361A4767" w14:textId="77777777" w:rsidR="006C011A" w:rsidRDefault="006C011A" w:rsidP="006C011A">
      <w:pPr>
        <w:numPr>
          <w:ilvl w:val="0"/>
          <w:numId w:val="1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>______________________________ does not ______________________________.</w:t>
      </w:r>
    </w:p>
    <w:p w14:paraId="293209C5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>2. Although/Even though _____________________________ _____________________.</w:t>
      </w:r>
    </w:p>
    <w:p w14:paraId="7FAD8BC0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（即使人们的生产力提高了，他们也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  <w:u w:val="single"/>
        </w:rPr>
        <w:t>不见得有</w:t>
      </w:r>
      <w:r>
        <w:rPr>
          <w:rFonts w:ascii="Yuppy SC" w:eastAsia="Yuppy SC" w:hAnsi="Times" w:cs="Yuppy SC"/>
          <w:color w:val="000000"/>
          <w:kern w:val="0"/>
          <w:sz w:val="22"/>
          <w:szCs w:val="22"/>
          <w:u w:val="single"/>
        </w:rPr>
        <w:t>/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  <w:u w:val="single"/>
        </w:rPr>
        <w:t>未必有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更多的闲暇时间。）</w:t>
      </w:r>
    </w:p>
    <w:p w14:paraId="3FD74600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3. Even with ____________________________________________________________. </w:t>
      </w:r>
    </w:p>
    <w:p w14:paraId="40A55494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21AA7ECB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【练习】</w:t>
      </w:r>
    </w:p>
    <w:p w14:paraId="24CF0119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1.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搬到新的地方住并不意味着丢掉了老朋友。</w:t>
      </w:r>
    </w:p>
    <w:p w14:paraId="3469DD45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5C5A7AF4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162BC925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2.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即便他们花了很多钱在宠物身上，不见得这种花销是过度的。</w:t>
      </w:r>
    </w:p>
    <w:p w14:paraId="28D05680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5B933FF8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3B09F445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3.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尽管电视可以帮助我消遣，但是真正想要学习知识的时候我还是会看书。</w:t>
      </w:r>
    </w:p>
    <w:p w14:paraId="07ECD97B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245FF211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0FD63A5D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4.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尽管有了更方便的手段，但我的父母还是倾向于实体购物。</w:t>
      </w:r>
    </w:p>
    <w:p w14:paraId="2889C080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47AAC99D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7E056113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5.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尽管你初衷很好，但你言辞这么激烈他很难接受你的意见。</w:t>
      </w:r>
    </w:p>
    <w:p w14:paraId="2F6A1C53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14CD70E6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2870EBBE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6.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尽管我成绩明显比她更好，但仅因为她跟老师关系好，她就拿到了奖学金，我没拿到。</w:t>
      </w:r>
    </w:p>
    <w:p w14:paraId="0F1096BE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0A73ABC7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12919FFA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7.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尽管这个工作薪水给得很高，但我就是一点都对它没兴趣。</w:t>
      </w:r>
    </w:p>
    <w:p w14:paraId="77B2F383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2734E38D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330A4E8C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8.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在美国读过书不见得英语就好。</w:t>
      </w:r>
    </w:p>
    <w:p w14:paraId="2D741EC9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5ACDDB43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266175CE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9.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尽管他赚了很多钱，但是他却得不到人们的尊重。</w:t>
      </w:r>
    </w:p>
    <w:p w14:paraId="03F118DC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53536C2A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42696298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10.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更好的教学设备并不意味着更好的教学本身。</w:t>
      </w:r>
    </w:p>
    <w:p w14:paraId="5FF84B2A" w14:textId="77777777" w:rsidR="006C011A" w:rsidRDefault="006C011A" w:rsidP="006C011A">
      <w:pPr>
        <w:autoSpaceDE w:val="0"/>
        <w:autoSpaceDN w:val="0"/>
        <w:adjustRightInd w:val="0"/>
        <w:spacing w:after="240"/>
        <w:jc w:val="left"/>
        <w:rPr>
          <w:rFonts w:ascii="Yuppy SC" w:eastAsia="Yuppy SC" w:hAnsi="Times" w:cs="Yuppy SC"/>
          <w:color w:val="000000"/>
          <w:spacing w:val="5"/>
          <w:kern w:val="1"/>
          <w:sz w:val="22"/>
          <w:szCs w:val="22"/>
        </w:rPr>
      </w:pPr>
    </w:p>
    <w:p w14:paraId="53688451" w14:textId="77777777" w:rsidR="0078189F" w:rsidRDefault="0078189F">
      <w:pPr>
        <w:widowControl/>
        <w:jc w:val="left"/>
        <w:rPr>
          <w:rFonts w:ascii="Yuppy SC" w:eastAsia="Yuppy SC" w:hAnsi="Times" w:cs="Yuppy SC"/>
          <w:color w:val="000000"/>
          <w:spacing w:val="5"/>
          <w:kern w:val="1"/>
          <w:sz w:val="22"/>
          <w:szCs w:val="22"/>
        </w:rPr>
      </w:pPr>
      <w:r>
        <w:rPr>
          <w:rFonts w:ascii="Yuppy SC" w:eastAsia="Yuppy SC" w:hAnsi="Times" w:cs="Yuppy SC"/>
          <w:color w:val="000000"/>
          <w:spacing w:val="5"/>
          <w:kern w:val="1"/>
          <w:sz w:val="22"/>
          <w:szCs w:val="22"/>
        </w:rPr>
        <w:br w:type="page"/>
      </w:r>
    </w:p>
    <w:p w14:paraId="6BA8ED24" w14:textId="77777777" w:rsidR="006C011A" w:rsidRDefault="006C011A" w:rsidP="006C011A">
      <w:pPr>
        <w:autoSpaceDE w:val="0"/>
        <w:autoSpaceDN w:val="0"/>
        <w:adjustRightInd w:val="0"/>
        <w:spacing w:after="60"/>
        <w:jc w:val="left"/>
        <w:rPr>
          <w:rFonts w:ascii="Yuppy SC" w:eastAsia="Yuppy SC" w:hAnsi="Times" w:cs="Yuppy SC"/>
          <w:color w:val="000000"/>
          <w:spacing w:val="5"/>
          <w:kern w:val="1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spacing w:val="5"/>
          <w:kern w:val="1"/>
          <w:sz w:val="22"/>
          <w:szCs w:val="22"/>
        </w:rPr>
        <w:lastRenderedPageBreak/>
        <w:t>六、对比关系</w:t>
      </w:r>
    </w:p>
    <w:p w14:paraId="4A9E767D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【例子】</w:t>
      </w:r>
    </w:p>
    <w:p w14:paraId="3C346F5A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1.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与</w:t>
      </w: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>20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年前不同，那时你还可以在这条河中清楚的看到鱼儿在畅游，如今这条河里面已经根本不容生命存活。</w:t>
      </w:r>
    </w:p>
    <w:p w14:paraId="42A0B6A6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>In contrast to/unlike 20 years ago, when _______________________________________,</w:t>
      </w:r>
    </w:p>
    <w:p w14:paraId="2A8BC7D0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>today __________________________________________________________________.</w:t>
      </w:r>
    </w:p>
    <w:p w14:paraId="4F7D314E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10D966C3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2.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二十年前你还可以在这条河中清楚的看到鱼儿在畅游，如今这条河里面已经根本不容生命存活。</w:t>
      </w: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 </w:t>
      </w:r>
    </w:p>
    <w:p w14:paraId="7F48101E" w14:textId="77777777" w:rsidR="006C011A" w:rsidRDefault="006C011A" w:rsidP="006C011A">
      <w:pPr>
        <w:autoSpaceDE w:val="0"/>
        <w:autoSpaceDN w:val="0"/>
        <w:adjustRightInd w:val="0"/>
        <w:ind w:left="110" w:hanging="11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>While/Whereas 20 years ago________________________________________________,</w:t>
      </w:r>
    </w:p>
    <w:p w14:paraId="0A9F4178" w14:textId="77777777" w:rsidR="006C011A" w:rsidRDefault="006C011A" w:rsidP="006C011A">
      <w:pPr>
        <w:autoSpaceDE w:val="0"/>
        <w:autoSpaceDN w:val="0"/>
        <w:adjustRightInd w:val="0"/>
        <w:ind w:left="110" w:hanging="11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>today__________________________________________________________________.</w:t>
      </w:r>
    </w:p>
    <w:p w14:paraId="1A9F41BB" w14:textId="77777777" w:rsidR="006C011A" w:rsidRDefault="006C011A" w:rsidP="006C011A">
      <w:pPr>
        <w:autoSpaceDE w:val="0"/>
        <w:autoSpaceDN w:val="0"/>
        <w:adjustRightInd w:val="0"/>
        <w:ind w:left="110" w:hanging="11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6AA9720E" w14:textId="77777777" w:rsidR="006C011A" w:rsidRDefault="006C011A" w:rsidP="006C011A">
      <w:pPr>
        <w:autoSpaceDE w:val="0"/>
        <w:autoSpaceDN w:val="0"/>
        <w:adjustRightInd w:val="0"/>
        <w:ind w:left="110" w:hanging="11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>* whereas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的位置要注意：</w:t>
      </w:r>
    </w:p>
    <w:p w14:paraId="01897C19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126A8BF9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【练习】</w:t>
      </w:r>
    </w:p>
    <w:p w14:paraId="1C888E7A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1.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在美国的电视节目中你经常可以看到主播嘲讽该国的政客，但在中国的栏目中你就很难看到类似的现象。</w:t>
      </w:r>
    </w:p>
    <w:p w14:paraId="3DCE9415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3913BCD6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45403FC0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2.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与父辈不同，他们认为稳定的家庭胜于一切，我们这一辈更多的认为没有爱情的婚姻是不值得维持的。</w:t>
      </w:r>
    </w:p>
    <w:p w14:paraId="4CDA72B4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736F47F1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0F27DF9D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3.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高等教育的目标是为社会培养专业人才，而初等教育的目标是使绝大部分人们拥有最基本的知识和能力。</w:t>
      </w:r>
    </w:p>
    <w:p w14:paraId="07BA55A4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1274329F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0EC6C087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4.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二十年前我们家还是要犹豫是不是该买个电冰箱，而现在我们更有可能思考的是下一次去冰岛还是大溪地度假。</w:t>
      </w:r>
    </w:p>
    <w:p w14:paraId="79D4A872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6E4F2076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6C9D433A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lastRenderedPageBreak/>
        <w:t xml:space="preserve">5.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十年前我们并不需要担心我们吃的果蔬是不是安全，但现在农产品中普遍包含了大量有害的杀虫剂和化肥。</w:t>
      </w:r>
    </w:p>
    <w:p w14:paraId="68290BB8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09B3713B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440BA0AD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6.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纸质书的制造需要消耗大量木材，而电子书就没有类似的问题了。</w:t>
      </w:r>
    </w:p>
    <w:p w14:paraId="0D1FE830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1C1B3D06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5C00E2E0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7.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没有电视生活确实无趣很多，而没有电话在现在社会简直就是寸步难行。</w:t>
      </w:r>
    </w:p>
    <w:p w14:paraId="290C8118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5FC147C3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14EB0013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8.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在家里工作确实可以省下通勤的时间，而在单位工作通常能够有更大的动力。</w:t>
      </w:r>
    </w:p>
    <w:p w14:paraId="166E9286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2AF7EC4F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04314D13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9.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几年以前要转账，还得到银行排长队，而现在这些事情在网上都可以轻易解决。</w:t>
      </w:r>
    </w:p>
    <w:p w14:paraId="7266721E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5F34ED25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0C7A9536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10.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三十年前，孩子们可以整个假期都玩耍，现在即便是放假，他们也要上各种各样的课来提升自己的竞争力。</w:t>
      </w:r>
    </w:p>
    <w:p w14:paraId="55BAFA41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011F6DF4" w14:textId="77777777" w:rsidR="0078189F" w:rsidRDefault="0078189F">
      <w:pPr>
        <w:widowControl/>
        <w:jc w:val="left"/>
        <w:rPr>
          <w:rFonts w:ascii="Yuppy SC" w:eastAsia="Yuppy SC" w:hAnsi="Times" w:cs="Yuppy SC"/>
          <w:color w:val="000000"/>
          <w:spacing w:val="5"/>
          <w:kern w:val="1"/>
          <w:sz w:val="22"/>
          <w:szCs w:val="22"/>
        </w:rPr>
      </w:pPr>
      <w:r>
        <w:rPr>
          <w:rFonts w:ascii="Yuppy SC" w:eastAsia="Yuppy SC" w:hAnsi="Times" w:cs="Yuppy SC"/>
          <w:color w:val="000000"/>
          <w:spacing w:val="5"/>
          <w:kern w:val="1"/>
          <w:sz w:val="22"/>
          <w:szCs w:val="22"/>
        </w:rPr>
        <w:br w:type="page"/>
      </w:r>
    </w:p>
    <w:p w14:paraId="2DC9D10E" w14:textId="77777777" w:rsidR="006C011A" w:rsidRDefault="006C011A" w:rsidP="006C011A">
      <w:pPr>
        <w:autoSpaceDE w:val="0"/>
        <w:autoSpaceDN w:val="0"/>
        <w:adjustRightInd w:val="0"/>
        <w:spacing w:after="60"/>
        <w:jc w:val="left"/>
        <w:rPr>
          <w:rFonts w:ascii="Yuppy SC" w:eastAsia="Yuppy SC" w:hAnsi="Times" w:cs="Yuppy SC"/>
          <w:color w:val="000000"/>
          <w:spacing w:val="5"/>
          <w:kern w:val="1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spacing w:val="5"/>
          <w:kern w:val="1"/>
          <w:sz w:val="22"/>
          <w:szCs w:val="22"/>
        </w:rPr>
        <w:lastRenderedPageBreak/>
        <w:t>七、相似关系（类比）</w:t>
      </w:r>
    </w:p>
    <w:p w14:paraId="3265CE65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【例子】</w:t>
      </w:r>
    </w:p>
    <w:p w14:paraId="06ABC289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1.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正如一个孩子，你需要全部的爱才能照顾好它，一个宠物狗也需要你全身心的投入。</w:t>
      </w:r>
    </w:p>
    <w:p w14:paraId="0652C8B1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Just like a child who __________________________________________________, </w:t>
      </w:r>
    </w:p>
    <w:p w14:paraId="30E9F200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>a pet dog also _________________________________________________.</w:t>
      </w:r>
    </w:p>
    <w:p w14:paraId="19F5B4F8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022C4A74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2.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正如要养孩子，你必须投入全部的爱来照顾，养宠物狗也需要你全身心的投入。</w:t>
      </w:r>
    </w:p>
    <w:p w14:paraId="7830F062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>Just as ________________________________________________________.</w:t>
      </w:r>
    </w:p>
    <w:p w14:paraId="0882D68E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1E6DCA99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3.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养孩子需要你投入全部的爱。同样地，养宠物狗你也必须全身心的投入。</w:t>
      </w:r>
    </w:p>
    <w:p w14:paraId="75020E38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Raising a child __________________________________________________. </w:t>
      </w:r>
    </w:p>
    <w:p w14:paraId="6AE874D9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>Similarly, ___________________________________________________________.</w:t>
      </w:r>
    </w:p>
    <w:p w14:paraId="72D7A86F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5665910D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4.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宠物狗就像一个孩子一样，你必须用尽全部的爱才能照顾好它。</w:t>
      </w:r>
    </w:p>
    <w:p w14:paraId="117A7AC4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>A dog is like a regular human child in that _____________________________.</w:t>
      </w:r>
    </w:p>
    <w:p w14:paraId="22C458EB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6193ED2F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【练习】</w:t>
      </w:r>
    </w:p>
    <w:p w14:paraId="02FF1EA9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1.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孩子们的社会和成人的社会在一点上是相似的，即每个成员都随时处在同伴压力之下。</w:t>
      </w:r>
    </w:p>
    <w:p w14:paraId="1047F32B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33486DD3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7CAA00C7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2.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正如成人的社会，其中每个人都得努力适应群体，孩子们的社会也对每个个体施加了巨大的同伴压力。</w:t>
      </w:r>
    </w:p>
    <w:p w14:paraId="20ECDD4A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39F21143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168D05B8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3.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正如成人的社会中每个人都得努力适应群体，在孩子们的社会中每个个体也都承受着巨大的同伴压力。</w:t>
      </w:r>
    </w:p>
    <w:p w14:paraId="3B21172C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7F82B6B7" w14:textId="77777777" w:rsidR="006C011A" w:rsidRDefault="006C011A" w:rsidP="006C011A">
      <w:pPr>
        <w:autoSpaceDE w:val="0"/>
        <w:autoSpaceDN w:val="0"/>
        <w:adjustRightInd w:val="0"/>
        <w:rPr>
          <w:rFonts w:ascii="Yuppy SC" w:eastAsia="Yuppy SC" w:hAnsi="Times" w:cs="Yuppy SC"/>
          <w:color w:val="000000"/>
          <w:kern w:val="0"/>
          <w:sz w:val="22"/>
          <w:szCs w:val="22"/>
        </w:rPr>
      </w:pPr>
    </w:p>
    <w:p w14:paraId="54A89279" w14:textId="77777777" w:rsidR="006C011A" w:rsidRDefault="006C011A" w:rsidP="006C011A">
      <w:pPr>
        <w:autoSpaceDE w:val="0"/>
        <w:autoSpaceDN w:val="0"/>
        <w:adjustRightInd w:val="0"/>
        <w:spacing w:after="160"/>
        <w:rPr>
          <w:rFonts w:ascii="Yuppy SC" w:eastAsia="Yuppy SC" w:hAnsi="Times" w:cs="Yuppy SC"/>
          <w:color w:val="000000"/>
          <w:kern w:val="0"/>
          <w:sz w:val="22"/>
          <w:szCs w:val="22"/>
        </w:rPr>
      </w:pPr>
      <w:r>
        <w:rPr>
          <w:rFonts w:ascii="Yuppy SC" w:eastAsia="Yuppy SC" w:hAnsi="Times" w:cs="Yuppy SC"/>
          <w:color w:val="000000"/>
          <w:kern w:val="0"/>
          <w:sz w:val="22"/>
          <w:szCs w:val="22"/>
        </w:rPr>
        <w:t xml:space="preserve">4. </w:t>
      </w:r>
      <w:r>
        <w:rPr>
          <w:rFonts w:ascii="Yuppy SC" w:eastAsia="Yuppy SC" w:hAnsi="Times" w:cs="Yuppy SC" w:hint="eastAsia"/>
          <w:color w:val="000000"/>
          <w:kern w:val="0"/>
          <w:sz w:val="22"/>
          <w:szCs w:val="22"/>
        </w:rPr>
        <w:t>成人的社会中每个人都得努力适应群体。类似地，在孩子们的社会中，每个个体也都承受着巨大的同伴压力。</w:t>
      </w:r>
    </w:p>
    <w:p w14:paraId="62081FDF" w14:textId="77777777" w:rsidR="006C011A" w:rsidRDefault="006C011A" w:rsidP="006C011A">
      <w:pPr>
        <w:autoSpaceDE w:val="0"/>
        <w:autoSpaceDN w:val="0"/>
        <w:adjustRightInd w:val="0"/>
        <w:spacing w:after="160"/>
        <w:jc w:val="left"/>
        <w:rPr>
          <w:rFonts w:ascii="Yuppy SC" w:eastAsia="Yuppy SC" w:hAnsi="Times" w:cs="Yuppy SC"/>
          <w:color w:val="FD8008"/>
          <w:kern w:val="0"/>
          <w:sz w:val="28"/>
          <w:szCs w:val="28"/>
        </w:rPr>
      </w:pPr>
      <w:r>
        <w:rPr>
          <w:rFonts w:ascii="Yuppy SC" w:eastAsia="Yuppy SC" w:hAnsi="Times" w:cs="Yuppy SC"/>
          <w:color w:val="000000"/>
          <w:kern w:val="0"/>
        </w:rPr>
        <w:br w:type="page"/>
      </w:r>
    </w:p>
    <w:p w14:paraId="6CBB87C6" w14:textId="77777777" w:rsidR="006C011A" w:rsidRDefault="006C011A" w:rsidP="006C011A">
      <w:pPr>
        <w:autoSpaceDE w:val="0"/>
        <w:autoSpaceDN w:val="0"/>
        <w:adjustRightInd w:val="0"/>
        <w:spacing w:after="160"/>
        <w:jc w:val="left"/>
        <w:rPr>
          <w:rFonts w:ascii="Yuppy SC" w:eastAsia="Yuppy SC" w:hAnsi="Times" w:cs="Yuppy SC"/>
          <w:color w:val="FD8008"/>
          <w:kern w:val="0"/>
          <w:sz w:val="28"/>
          <w:szCs w:val="28"/>
        </w:rPr>
      </w:pPr>
      <w:r>
        <w:rPr>
          <w:rFonts w:ascii="Yuppy SC" w:eastAsia="Yuppy SC" w:hAnsi="Times" w:cs="Yuppy SC" w:hint="eastAsia"/>
          <w:color w:val="FD8008"/>
          <w:kern w:val="0"/>
          <w:sz w:val="28"/>
          <w:szCs w:val="28"/>
        </w:rPr>
        <w:lastRenderedPageBreak/>
        <w:t>写作语法自查表</w:t>
      </w:r>
    </w:p>
    <w:p w14:paraId="7154A7FE" w14:textId="77777777" w:rsidR="006C011A" w:rsidRDefault="006C011A" w:rsidP="006C011A">
      <w:pPr>
        <w:autoSpaceDE w:val="0"/>
        <w:autoSpaceDN w:val="0"/>
        <w:adjustRightInd w:val="0"/>
        <w:spacing w:after="160"/>
        <w:jc w:val="left"/>
        <w:rPr>
          <w:rFonts w:ascii="Yuppy SC" w:eastAsia="Yuppy SC" w:hAnsi="Times" w:cs="Yuppy SC"/>
          <w:color w:val="000000"/>
          <w:kern w:val="0"/>
        </w:rPr>
      </w:pPr>
    </w:p>
    <w:p w14:paraId="57BDBF39" w14:textId="77777777" w:rsidR="006C011A" w:rsidRDefault="006C011A" w:rsidP="006C011A">
      <w:pPr>
        <w:autoSpaceDE w:val="0"/>
        <w:autoSpaceDN w:val="0"/>
        <w:adjustRightInd w:val="0"/>
        <w:spacing w:after="160"/>
        <w:jc w:val="left"/>
        <w:rPr>
          <w:rFonts w:ascii="Yuppy SC" w:eastAsia="Yuppy SC" w:hAnsi="Times" w:cs="Yuppy SC"/>
          <w:color w:val="000000"/>
          <w:kern w:val="0"/>
        </w:rPr>
      </w:pPr>
      <w:r>
        <w:rPr>
          <w:rFonts w:ascii="Yuppy SC" w:eastAsia="Yuppy SC" w:hAnsi="Times" w:cs="Yuppy SC"/>
          <w:color w:val="000000"/>
          <w:kern w:val="0"/>
        </w:rPr>
        <w:t xml:space="preserve">[SS] </w:t>
      </w:r>
      <w:r>
        <w:rPr>
          <w:rFonts w:ascii="Yuppy SC" w:eastAsia="Yuppy SC" w:hAnsi="Times" w:cs="Yuppy SC"/>
          <w:color w:val="000000"/>
          <w:kern w:val="0"/>
        </w:rPr>
        <w:tab/>
      </w:r>
      <w:r>
        <w:rPr>
          <w:rFonts w:ascii="Yuppy SC" w:eastAsia="Yuppy SC" w:hAnsi="Times" w:cs="Yuppy SC"/>
          <w:color w:val="000000"/>
          <w:kern w:val="0"/>
        </w:rPr>
        <w:tab/>
        <w:t xml:space="preserve">sentence structure </w:t>
      </w:r>
      <w:r>
        <w:rPr>
          <w:rFonts w:ascii="Yuppy SC" w:eastAsia="Yuppy SC" w:hAnsi="Times" w:cs="Yuppy SC" w:hint="eastAsia"/>
          <w:color w:val="000000"/>
          <w:kern w:val="0"/>
        </w:rPr>
        <w:t>句子结构错</w:t>
      </w:r>
    </w:p>
    <w:p w14:paraId="255DC29A" w14:textId="77777777" w:rsidR="006C011A" w:rsidRDefault="006C011A" w:rsidP="006C011A">
      <w:pPr>
        <w:autoSpaceDE w:val="0"/>
        <w:autoSpaceDN w:val="0"/>
        <w:adjustRightInd w:val="0"/>
        <w:spacing w:after="160"/>
        <w:jc w:val="left"/>
        <w:rPr>
          <w:rFonts w:ascii="Yuppy SC" w:eastAsia="Yuppy SC" w:hAnsi="Times" w:cs="Yuppy SC"/>
          <w:color w:val="000000"/>
          <w:kern w:val="0"/>
        </w:rPr>
      </w:pPr>
      <w:r>
        <w:rPr>
          <w:rFonts w:ascii="Yuppy SC" w:eastAsia="Yuppy SC" w:hAnsi="Times" w:cs="Yuppy SC"/>
          <w:color w:val="000000"/>
          <w:kern w:val="0"/>
        </w:rPr>
        <w:tab/>
      </w:r>
      <w:r>
        <w:rPr>
          <w:rFonts w:ascii="Yuppy SC" w:eastAsia="Yuppy SC" w:hAnsi="Times" w:cs="Yuppy SC" w:hint="eastAsia"/>
          <w:color w:val="000000"/>
          <w:kern w:val="0"/>
        </w:rPr>
        <w:t>①一个分句中只能有一套“主谓结构”，不可随意多动词</w:t>
      </w:r>
    </w:p>
    <w:p w14:paraId="18FF6012" w14:textId="77777777" w:rsidR="006C011A" w:rsidRDefault="006C011A" w:rsidP="006C011A">
      <w:pPr>
        <w:autoSpaceDE w:val="0"/>
        <w:autoSpaceDN w:val="0"/>
        <w:adjustRightInd w:val="0"/>
        <w:spacing w:after="160"/>
        <w:jc w:val="left"/>
        <w:rPr>
          <w:rFonts w:ascii="Yuppy SC" w:eastAsia="Yuppy SC" w:hAnsi="Times" w:cs="Yuppy SC"/>
          <w:color w:val="000000"/>
          <w:kern w:val="0"/>
        </w:rPr>
      </w:pPr>
      <w:r>
        <w:rPr>
          <w:rFonts w:ascii="Yuppy SC" w:eastAsia="Yuppy SC" w:hAnsi="Times" w:cs="Yuppy SC"/>
          <w:color w:val="000000"/>
          <w:kern w:val="0"/>
        </w:rPr>
        <w:tab/>
      </w:r>
      <w:r>
        <w:rPr>
          <w:rFonts w:ascii="Yuppy SC" w:eastAsia="Yuppy SC" w:hAnsi="Times" w:cs="Yuppy SC" w:hint="eastAsia"/>
          <w:color w:val="000000"/>
          <w:kern w:val="0"/>
        </w:rPr>
        <w:t>②从句引导词（</w:t>
      </w:r>
      <w:r>
        <w:rPr>
          <w:rFonts w:ascii="Yuppy SC" w:eastAsia="Yuppy SC" w:hAnsi="Times" w:cs="Yuppy SC"/>
          <w:color w:val="000000"/>
          <w:kern w:val="0"/>
        </w:rPr>
        <w:t>that, because, when</w:t>
      </w:r>
      <w:r>
        <w:rPr>
          <w:rFonts w:ascii="Yuppy SC" w:eastAsia="Yuppy SC" w:hAnsi="Times" w:cs="Yuppy SC" w:hint="eastAsia"/>
          <w:color w:val="000000"/>
          <w:kern w:val="0"/>
        </w:rPr>
        <w:t>等）后面必须有谓语动词</w:t>
      </w:r>
    </w:p>
    <w:p w14:paraId="18154904" w14:textId="77777777" w:rsidR="006C011A" w:rsidRDefault="006C011A" w:rsidP="006C011A">
      <w:pPr>
        <w:autoSpaceDE w:val="0"/>
        <w:autoSpaceDN w:val="0"/>
        <w:adjustRightInd w:val="0"/>
        <w:spacing w:after="160"/>
        <w:jc w:val="left"/>
        <w:rPr>
          <w:rFonts w:ascii="Yuppy SC" w:eastAsia="Yuppy SC" w:hAnsi="Times" w:cs="Yuppy SC"/>
          <w:color w:val="000000"/>
          <w:kern w:val="0"/>
        </w:rPr>
      </w:pPr>
      <w:r>
        <w:rPr>
          <w:rFonts w:ascii="Yuppy SC" w:eastAsia="Yuppy SC" w:hAnsi="Times" w:cs="Yuppy SC"/>
          <w:color w:val="000000"/>
          <w:kern w:val="0"/>
        </w:rPr>
        <w:tab/>
      </w:r>
      <w:r>
        <w:rPr>
          <w:rFonts w:ascii="Yuppy SC" w:eastAsia="Yuppy SC" w:hAnsi="Times" w:cs="Yuppy SC" w:hint="eastAsia"/>
          <w:color w:val="000000"/>
          <w:kern w:val="0"/>
        </w:rPr>
        <w:t>③两个分句连接，中间必须有连词或者分号</w:t>
      </w:r>
    </w:p>
    <w:p w14:paraId="039ED3F5" w14:textId="77777777" w:rsidR="006C011A" w:rsidRDefault="006C011A" w:rsidP="006C011A">
      <w:pPr>
        <w:autoSpaceDE w:val="0"/>
        <w:autoSpaceDN w:val="0"/>
        <w:adjustRightInd w:val="0"/>
        <w:spacing w:after="160"/>
        <w:jc w:val="left"/>
        <w:rPr>
          <w:rFonts w:ascii="Yuppy SC" w:eastAsia="Yuppy SC" w:hAnsi="Times" w:cs="Yuppy SC"/>
          <w:color w:val="000000"/>
          <w:kern w:val="0"/>
        </w:rPr>
      </w:pPr>
      <w:r>
        <w:rPr>
          <w:rFonts w:ascii="Yuppy SC" w:eastAsia="Yuppy SC" w:hAnsi="Times" w:cs="Yuppy SC"/>
          <w:color w:val="000000"/>
          <w:kern w:val="0"/>
        </w:rPr>
        <w:tab/>
      </w:r>
      <w:r>
        <w:rPr>
          <w:rFonts w:ascii="Yuppy SC" w:eastAsia="Yuppy SC" w:hAnsi="Times" w:cs="Yuppy SC" w:hint="eastAsia"/>
          <w:color w:val="000000"/>
          <w:kern w:val="0"/>
        </w:rPr>
        <w:t>④从句引导词（</w:t>
      </w:r>
      <w:r>
        <w:rPr>
          <w:rFonts w:ascii="Yuppy SC" w:eastAsia="Yuppy SC" w:hAnsi="Times" w:cs="Yuppy SC"/>
          <w:color w:val="000000"/>
          <w:kern w:val="0"/>
        </w:rPr>
        <w:t>if, because, when</w:t>
      </w:r>
      <w:r>
        <w:rPr>
          <w:rFonts w:ascii="Yuppy SC" w:eastAsia="Yuppy SC" w:hAnsi="Times" w:cs="Yuppy SC" w:hint="eastAsia"/>
          <w:color w:val="000000"/>
          <w:kern w:val="0"/>
        </w:rPr>
        <w:t>等）不可以在句首单独的引导一个句子</w:t>
      </w:r>
    </w:p>
    <w:p w14:paraId="7F3605A3" w14:textId="77777777" w:rsidR="006C011A" w:rsidRDefault="006C011A" w:rsidP="006C011A">
      <w:pPr>
        <w:autoSpaceDE w:val="0"/>
        <w:autoSpaceDN w:val="0"/>
        <w:adjustRightInd w:val="0"/>
        <w:spacing w:after="160"/>
        <w:jc w:val="left"/>
        <w:rPr>
          <w:rFonts w:ascii="Yuppy SC" w:eastAsia="Yuppy SC" w:hAnsi="Times" w:cs="Yuppy SC"/>
          <w:color w:val="000000"/>
          <w:kern w:val="0"/>
        </w:rPr>
      </w:pPr>
    </w:p>
    <w:p w14:paraId="568341CA" w14:textId="77777777" w:rsidR="006C011A" w:rsidRDefault="006C011A" w:rsidP="006C011A">
      <w:pPr>
        <w:autoSpaceDE w:val="0"/>
        <w:autoSpaceDN w:val="0"/>
        <w:adjustRightInd w:val="0"/>
        <w:spacing w:after="160"/>
        <w:jc w:val="left"/>
        <w:rPr>
          <w:rFonts w:ascii="Yuppy SC" w:eastAsia="Yuppy SC" w:hAnsi="Times" w:cs="Yuppy SC"/>
          <w:color w:val="000000"/>
          <w:kern w:val="0"/>
        </w:rPr>
      </w:pPr>
      <w:r>
        <w:rPr>
          <w:rFonts w:ascii="Yuppy SC" w:eastAsia="Yuppy SC" w:hAnsi="Times" w:cs="Yuppy SC"/>
          <w:color w:val="000000"/>
          <w:kern w:val="0"/>
        </w:rPr>
        <w:t xml:space="preserve">[V] </w:t>
      </w:r>
      <w:r>
        <w:rPr>
          <w:rFonts w:ascii="Yuppy SC" w:eastAsia="Yuppy SC" w:hAnsi="Times" w:cs="Yuppy SC"/>
          <w:color w:val="000000"/>
          <w:kern w:val="0"/>
        </w:rPr>
        <w:tab/>
      </w:r>
      <w:r>
        <w:rPr>
          <w:rFonts w:ascii="Yuppy SC" w:eastAsia="Yuppy SC" w:hAnsi="Times" w:cs="Yuppy SC"/>
          <w:color w:val="000000"/>
          <w:kern w:val="0"/>
        </w:rPr>
        <w:tab/>
        <w:t xml:space="preserve">verbs </w:t>
      </w:r>
      <w:r>
        <w:rPr>
          <w:rFonts w:ascii="Yuppy SC" w:eastAsia="Yuppy SC" w:hAnsi="Times" w:cs="Yuppy SC" w:hint="eastAsia"/>
          <w:color w:val="000000"/>
          <w:kern w:val="0"/>
        </w:rPr>
        <w:t>动词时态、语态、第三人称单数等</w:t>
      </w:r>
    </w:p>
    <w:p w14:paraId="047FBABA" w14:textId="77777777" w:rsidR="006C011A" w:rsidRDefault="006C011A" w:rsidP="006C011A">
      <w:pPr>
        <w:autoSpaceDE w:val="0"/>
        <w:autoSpaceDN w:val="0"/>
        <w:adjustRightInd w:val="0"/>
        <w:spacing w:after="160"/>
        <w:jc w:val="left"/>
        <w:rPr>
          <w:rFonts w:ascii="Yuppy SC" w:eastAsia="Yuppy SC" w:hAnsi="Times" w:cs="Yuppy SC"/>
          <w:color w:val="000000"/>
          <w:kern w:val="0"/>
        </w:rPr>
      </w:pPr>
    </w:p>
    <w:p w14:paraId="332B2AF7" w14:textId="77777777" w:rsidR="006C011A" w:rsidRDefault="006C011A" w:rsidP="006C011A">
      <w:pPr>
        <w:autoSpaceDE w:val="0"/>
        <w:autoSpaceDN w:val="0"/>
        <w:adjustRightInd w:val="0"/>
        <w:spacing w:after="160"/>
        <w:jc w:val="left"/>
        <w:rPr>
          <w:rFonts w:ascii="Yuppy SC" w:eastAsia="Yuppy SC" w:hAnsi="Times" w:cs="Yuppy SC"/>
          <w:color w:val="000000"/>
          <w:kern w:val="0"/>
        </w:rPr>
      </w:pPr>
      <w:r>
        <w:rPr>
          <w:rFonts w:ascii="Yuppy SC" w:eastAsia="Yuppy SC" w:hAnsi="Times" w:cs="Yuppy SC"/>
          <w:color w:val="000000"/>
          <w:kern w:val="0"/>
        </w:rPr>
        <w:t xml:space="preserve">[WF] </w:t>
      </w:r>
      <w:r>
        <w:rPr>
          <w:rFonts w:ascii="Yuppy SC" w:eastAsia="Yuppy SC" w:hAnsi="Times" w:cs="Yuppy SC"/>
          <w:color w:val="000000"/>
          <w:kern w:val="0"/>
        </w:rPr>
        <w:tab/>
      </w:r>
      <w:r>
        <w:rPr>
          <w:rFonts w:ascii="Yuppy SC" w:eastAsia="Yuppy SC" w:hAnsi="Times" w:cs="Yuppy SC"/>
          <w:color w:val="000000"/>
          <w:kern w:val="0"/>
        </w:rPr>
        <w:tab/>
        <w:t xml:space="preserve">word form </w:t>
      </w:r>
      <w:r>
        <w:rPr>
          <w:rFonts w:ascii="Yuppy SC" w:eastAsia="Yuppy SC" w:hAnsi="Times" w:cs="Yuppy SC" w:hint="eastAsia"/>
          <w:color w:val="000000"/>
          <w:kern w:val="0"/>
        </w:rPr>
        <w:t>同根词的词性</w:t>
      </w:r>
      <w:r w:rsidR="00F062B3">
        <w:rPr>
          <w:rFonts w:ascii="Yuppy SC" w:eastAsia="Yuppy SC" w:hAnsi="Times" w:cs="Yuppy SC" w:hint="eastAsia"/>
          <w:color w:val="000000"/>
          <w:kern w:val="0"/>
        </w:rPr>
        <w:t xml:space="preserve"> </w:t>
      </w:r>
      <w:r>
        <w:rPr>
          <w:rFonts w:ascii="Yuppy SC" w:eastAsia="Yuppy SC" w:hAnsi="Times" w:cs="Yuppy SC"/>
          <w:color w:val="000000"/>
          <w:kern w:val="0"/>
        </w:rPr>
        <w:t>eg. look forward to do/doing</w:t>
      </w:r>
    </w:p>
    <w:p w14:paraId="1A1C24D1" w14:textId="77777777" w:rsidR="006C011A" w:rsidRDefault="006C011A" w:rsidP="006C011A">
      <w:pPr>
        <w:autoSpaceDE w:val="0"/>
        <w:autoSpaceDN w:val="0"/>
        <w:adjustRightInd w:val="0"/>
        <w:spacing w:after="160"/>
        <w:jc w:val="left"/>
        <w:rPr>
          <w:rFonts w:ascii="Yuppy SC" w:eastAsia="Yuppy SC" w:hAnsi="Times" w:cs="Yuppy SC"/>
          <w:color w:val="000000"/>
          <w:kern w:val="0"/>
        </w:rPr>
      </w:pPr>
    </w:p>
    <w:p w14:paraId="44BD2CA8" w14:textId="77777777" w:rsidR="006C011A" w:rsidRDefault="006C011A" w:rsidP="006C011A">
      <w:pPr>
        <w:autoSpaceDE w:val="0"/>
        <w:autoSpaceDN w:val="0"/>
        <w:adjustRightInd w:val="0"/>
        <w:spacing w:after="160"/>
        <w:jc w:val="left"/>
        <w:rPr>
          <w:rFonts w:ascii="Yuppy SC" w:eastAsia="Yuppy SC" w:hAnsi="Times" w:cs="Yuppy SC"/>
          <w:color w:val="000000"/>
          <w:kern w:val="0"/>
        </w:rPr>
      </w:pPr>
      <w:r>
        <w:rPr>
          <w:rFonts w:ascii="Yuppy SC" w:eastAsia="Yuppy SC" w:hAnsi="Times" w:cs="Yuppy SC"/>
          <w:color w:val="000000"/>
          <w:kern w:val="0"/>
        </w:rPr>
        <w:t xml:space="preserve">[N] </w:t>
      </w:r>
      <w:r>
        <w:rPr>
          <w:rFonts w:ascii="Yuppy SC" w:eastAsia="Yuppy SC" w:hAnsi="Times" w:cs="Yuppy SC"/>
          <w:color w:val="000000"/>
          <w:kern w:val="0"/>
        </w:rPr>
        <w:tab/>
      </w:r>
      <w:r>
        <w:rPr>
          <w:rFonts w:ascii="Yuppy SC" w:eastAsia="Yuppy SC" w:hAnsi="Times" w:cs="Yuppy SC"/>
          <w:color w:val="000000"/>
          <w:kern w:val="0"/>
        </w:rPr>
        <w:tab/>
        <w:t xml:space="preserve">nouns </w:t>
      </w:r>
      <w:r>
        <w:rPr>
          <w:rFonts w:ascii="Yuppy SC" w:eastAsia="Yuppy SC" w:hAnsi="Times" w:cs="Yuppy SC" w:hint="eastAsia"/>
          <w:color w:val="000000"/>
          <w:kern w:val="0"/>
        </w:rPr>
        <w:t>名词单复数等</w:t>
      </w:r>
    </w:p>
    <w:p w14:paraId="286714DB" w14:textId="77777777" w:rsidR="006C011A" w:rsidRDefault="006C011A" w:rsidP="006C011A">
      <w:pPr>
        <w:autoSpaceDE w:val="0"/>
        <w:autoSpaceDN w:val="0"/>
        <w:adjustRightInd w:val="0"/>
        <w:spacing w:after="160"/>
        <w:jc w:val="left"/>
        <w:rPr>
          <w:rFonts w:ascii="Yuppy SC" w:eastAsia="Yuppy SC" w:hAnsi="Times" w:cs="Yuppy SC"/>
          <w:color w:val="000000"/>
          <w:kern w:val="0"/>
        </w:rPr>
      </w:pPr>
    </w:p>
    <w:p w14:paraId="1597D7A6" w14:textId="77777777" w:rsidR="006C011A" w:rsidRDefault="006C011A" w:rsidP="006C011A">
      <w:pPr>
        <w:autoSpaceDE w:val="0"/>
        <w:autoSpaceDN w:val="0"/>
        <w:adjustRightInd w:val="0"/>
        <w:spacing w:after="160"/>
        <w:jc w:val="left"/>
        <w:rPr>
          <w:rFonts w:ascii="Yuppy SC" w:eastAsia="Yuppy SC" w:hAnsi="Times" w:cs="Yuppy SC"/>
          <w:color w:val="000000"/>
          <w:kern w:val="0"/>
        </w:rPr>
      </w:pPr>
      <w:r>
        <w:rPr>
          <w:rFonts w:ascii="Yuppy SC" w:eastAsia="Yuppy SC" w:hAnsi="Times" w:cs="Yuppy SC"/>
          <w:color w:val="000000"/>
          <w:kern w:val="0"/>
        </w:rPr>
        <w:t xml:space="preserve">[PRON] </w:t>
      </w:r>
      <w:r>
        <w:rPr>
          <w:rFonts w:ascii="Yuppy SC" w:eastAsia="Yuppy SC" w:hAnsi="Times" w:cs="Yuppy SC"/>
          <w:color w:val="000000"/>
          <w:kern w:val="0"/>
        </w:rPr>
        <w:tab/>
        <w:t xml:space="preserve">pronouns </w:t>
      </w:r>
      <w:r>
        <w:rPr>
          <w:rFonts w:ascii="Yuppy SC" w:eastAsia="Yuppy SC" w:hAnsi="Times" w:cs="Yuppy SC" w:hint="eastAsia"/>
          <w:color w:val="000000"/>
          <w:kern w:val="0"/>
        </w:rPr>
        <w:t>代词单复数、代词指代不明等</w:t>
      </w:r>
    </w:p>
    <w:p w14:paraId="7D38B6B8" w14:textId="77777777" w:rsidR="006C011A" w:rsidRDefault="006C011A" w:rsidP="006C011A">
      <w:pPr>
        <w:autoSpaceDE w:val="0"/>
        <w:autoSpaceDN w:val="0"/>
        <w:adjustRightInd w:val="0"/>
        <w:spacing w:after="160"/>
        <w:jc w:val="left"/>
        <w:rPr>
          <w:rFonts w:ascii="Yuppy SC" w:eastAsia="Yuppy SC" w:hAnsi="Times" w:cs="Yuppy SC"/>
          <w:color w:val="000000"/>
          <w:kern w:val="0"/>
        </w:rPr>
      </w:pPr>
      <w:r>
        <w:rPr>
          <w:rFonts w:ascii="Yuppy SC" w:eastAsia="Yuppy SC" w:hAnsi="Times" w:cs="Yuppy SC"/>
          <w:color w:val="000000"/>
          <w:kern w:val="0"/>
        </w:rPr>
        <w:tab/>
      </w:r>
      <w:r>
        <w:rPr>
          <w:rFonts w:ascii="Yuppy SC" w:eastAsia="Yuppy SC" w:hAnsi="Times" w:cs="Yuppy SC" w:hint="eastAsia"/>
          <w:color w:val="000000"/>
          <w:kern w:val="0"/>
        </w:rPr>
        <w:t>应该：使用代词时，必须要有先行词；代词应该和先行词单复数一致</w:t>
      </w:r>
    </w:p>
    <w:p w14:paraId="03C6B2A0" w14:textId="77777777" w:rsidR="006C011A" w:rsidRDefault="006C011A" w:rsidP="006C011A">
      <w:pPr>
        <w:autoSpaceDE w:val="0"/>
        <w:autoSpaceDN w:val="0"/>
        <w:adjustRightInd w:val="0"/>
        <w:spacing w:after="160"/>
        <w:jc w:val="left"/>
        <w:rPr>
          <w:rFonts w:ascii="Yuppy SC" w:eastAsia="Yuppy SC" w:hAnsi="Times" w:cs="Yuppy SC"/>
          <w:color w:val="000000"/>
          <w:kern w:val="0"/>
        </w:rPr>
      </w:pPr>
    </w:p>
    <w:p w14:paraId="78BF4850" w14:textId="77777777" w:rsidR="006C011A" w:rsidRDefault="006C011A" w:rsidP="006C011A">
      <w:pPr>
        <w:autoSpaceDE w:val="0"/>
        <w:autoSpaceDN w:val="0"/>
        <w:adjustRightInd w:val="0"/>
        <w:spacing w:after="160"/>
        <w:jc w:val="left"/>
        <w:rPr>
          <w:rFonts w:ascii="Yuppy SC" w:eastAsia="Yuppy SC" w:hAnsi="Times" w:cs="Yuppy SC"/>
          <w:color w:val="000000"/>
          <w:kern w:val="0"/>
        </w:rPr>
      </w:pPr>
      <w:r>
        <w:rPr>
          <w:rFonts w:ascii="Yuppy SC" w:eastAsia="Yuppy SC" w:hAnsi="Times" w:cs="Yuppy SC"/>
          <w:color w:val="000000"/>
          <w:kern w:val="0"/>
        </w:rPr>
        <w:t xml:space="preserve">[PREP] </w:t>
      </w:r>
      <w:r>
        <w:rPr>
          <w:rFonts w:ascii="Yuppy SC" w:eastAsia="Yuppy SC" w:hAnsi="Times" w:cs="Yuppy SC"/>
          <w:color w:val="000000"/>
          <w:kern w:val="0"/>
        </w:rPr>
        <w:tab/>
        <w:t xml:space="preserve">prepositions </w:t>
      </w:r>
      <w:r>
        <w:rPr>
          <w:rFonts w:ascii="Yuppy SC" w:eastAsia="Yuppy SC" w:hAnsi="Times" w:cs="Yuppy SC" w:hint="eastAsia"/>
          <w:color w:val="000000"/>
          <w:kern w:val="0"/>
        </w:rPr>
        <w:t>介词使用错</w:t>
      </w:r>
      <w:r>
        <w:rPr>
          <w:rFonts w:ascii="Yuppy SC" w:eastAsia="Yuppy SC" w:hAnsi="Times" w:cs="Yuppy SC"/>
          <w:color w:val="000000"/>
          <w:kern w:val="0"/>
        </w:rPr>
        <w:t xml:space="preserve"> eg. responsible to/for</w:t>
      </w:r>
    </w:p>
    <w:p w14:paraId="5D461B00" w14:textId="77777777" w:rsidR="006C011A" w:rsidRDefault="006C011A" w:rsidP="006C011A">
      <w:pPr>
        <w:autoSpaceDE w:val="0"/>
        <w:autoSpaceDN w:val="0"/>
        <w:adjustRightInd w:val="0"/>
        <w:spacing w:after="160"/>
        <w:jc w:val="left"/>
        <w:rPr>
          <w:rFonts w:ascii="Yuppy SC" w:eastAsia="Yuppy SC" w:hAnsi="Times" w:cs="Yuppy SC"/>
          <w:color w:val="000000"/>
          <w:kern w:val="0"/>
        </w:rPr>
      </w:pPr>
    </w:p>
    <w:p w14:paraId="6586A53E" w14:textId="77777777" w:rsidR="006C011A" w:rsidRDefault="006C011A" w:rsidP="006C011A">
      <w:pPr>
        <w:autoSpaceDE w:val="0"/>
        <w:autoSpaceDN w:val="0"/>
        <w:adjustRightInd w:val="0"/>
        <w:spacing w:after="160"/>
        <w:jc w:val="left"/>
        <w:rPr>
          <w:rFonts w:ascii="Yuppy SC" w:eastAsia="Yuppy SC" w:hAnsi="Times" w:cs="Yuppy SC"/>
          <w:color w:val="000000"/>
          <w:kern w:val="0"/>
        </w:rPr>
      </w:pPr>
      <w:r>
        <w:rPr>
          <w:rFonts w:ascii="Yuppy SC" w:eastAsia="Yuppy SC" w:hAnsi="Times" w:cs="Yuppy SC"/>
          <w:color w:val="000000"/>
          <w:kern w:val="0"/>
        </w:rPr>
        <w:t xml:space="preserve">[WC] </w:t>
      </w:r>
      <w:r>
        <w:rPr>
          <w:rFonts w:ascii="Yuppy SC" w:eastAsia="Yuppy SC" w:hAnsi="Times" w:cs="Yuppy SC"/>
          <w:color w:val="000000"/>
          <w:kern w:val="0"/>
        </w:rPr>
        <w:tab/>
      </w:r>
      <w:r>
        <w:rPr>
          <w:rFonts w:ascii="Yuppy SC" w:eastAsia="Yuppy SC" w:hAnsi="Times" w:cs="Yuppy SC"/>
          <w:color w:val="000000"/>
          <w:kern w:val="0"/>
        </w:rPr>
        <w:tab/>
        <w:t xml:space="preserve">word choice </w:t>
      </w:r>
      <w:r>
        <w:rPr>
          <w:rFonts w:ascii="Yuppy SC" w:eastAsia="Yuppy SC" w:hAnsi="Times" w:cs="Yuppy SC" w:hint="eastAsia"/>
          <w:color w:val="000000"/>
          <w:kern w:val="0"/>
        </w:rPr>
        <w:t>用词不准</w:t>
      </w:r>
      <w:r w:rsidR="00FC1492">
        <w:rPr>
          <w:rFonts w:ascii="Yuppy SC" w:eastAsia="Yuppy SC" w:hAnsi="Times" w:cs="Yuppy SC" w:hint="eastAsia"/>
          <w:color w:val="000000"/>
          <w:kern w:val="0"/>
        </w:rPr>
        <w:t xml:space="preserve"> </w:t>
      </w:r>
      <w:r>
        <w:rPr>
          <w:rFonts w:ascii="Yuppy SC" w:eastAsia="Yuppy SC" w:hAnsi="Times" w:cs="Yuppy SC"/>
          <w:color w:val="000000"/>
          <w:kern w:val="0"/>
        </w:rPr>
        <w:t>eg. between/among</w:t>
      </w:r>
    </w:p>
    <w:p w14:paraId="797E17FB" w14:textId="77777777" w:rsidR="004D0B2F" w:rsidRDefault="004D0B2F"/>
    <w:sectPr w:rsidR="004D0B2F" w:rsidSect="00517A5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94230" w14:textId="77777777" w:rsidR="008D546D" w:rsidRDefault="008D546D" w:rsidP="0097134B">
      <w:r>
        <w:separator/>
      </w:r>
    </w:p>
  </w:endnote>
  <w:endnote w:type="continuationSeparator" w:id="0">
    <w:p w14:paraId="73037B87" w14:textId="77777777" w:rsidR="008D546D" w:rsidRDefault="008D546D" w:rsidP="0097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ppy SC">
    <w:altName w:val="微软雅黑"/>
    <w:panose1 w:val="020F0603040207020204"/>
    <w:charset w:val="86"/>
    <w:family w:val="swiss"/>
    <w:notTrueType/>
    <w:pitch w:val="variable"/>
    <w:sig w:usb0="A00002FF" w:usb1="7ACF7CFB" w:usb2="0000001E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178424657"/>
      <w:docPartObj>
        <w:docPartGallery w:val="Page Numbers (Bottom of Page)"/>
        <w:docPartUnique/>
      </w:docPartObj>
    </w:sdtPr>
    <w:sdtContent>
      <w:p w14:paraId="2887D414" w14:textId="77777777" w:rsidR="007F092E" w:rsidRDefault="007F092E" w:rsidP="00BC374A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7DDFC9C5" w14:textId="77777777" w:rsidR="007F092E" w:rsidRDefault="007F09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07906472"/>
      <w:docPartObj>
        <w:docPartGallery w:val="Page Numbers (Bottom of Page)"/>
        <w:docPartUnique/>
      </w:docPartObj>
    </w:sdtPr>
    <w:sdtContent>
      <w:p w14:paraId="4C045E48" w14:textId="77777777" w:rsidR="007F092E" w:rsidRDefault="007F092E" w:rsidP="00BC374A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5EA1D0D0" w14:textId="77777777" w:rsidR="007F092E" w:rsidRDefault="007F09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9CBD" w14:textId="77777777" w:rsidR="008D546D" w:rsidRDefault="008D546D" w:rsidP="0097134B">
      <w:r>
        <w:separator/>
      </w:r>
    </w:p>
  </w:footnote>
  <w:footnote w:type="continuationSeparator" w:id="0">
    <w:p w14:paraId="48829947" w14:textId="77777777" w:rsidR="008D546D" w:rsidRDefault="008D546D" w:rsidP="0097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AD02" w14:textId="77777777" w:rsidR="0097134B" w:rsidRPr="00085D83" w:rsidRDefault="00085D83" w:rsidP="00085D83">
    <w:pPr>
      <w:pStyle w:val="a3"/>
      <w:rPr>
        <w:color w:val="4472C4" w:themeColor="accent1"/>
      </w:rPr>
    </w:pPr>
    <w:r w:rsidRPr="00154718">
      <w:rPr>
        <w:color w:val="4472C4" w:themeColor="accent1"/>
      </w:rPr>
      <w:ptab w:relativeTo="margin" w:alignment="center" w:leader="none"/>
    </w:r>
    <w:r w:rsidRPr="00154718">
      <w:rPr>
        <w:color w:val="4472C4" w:themeColor="accent1"/>
      </w:rPr>
      <w:ptab w:relativeTo="margin" w:alignment="right" w:leader="none"/>
    </w:r>
    <w:r w:rsidR="0065506F">
      <w:rPr>
        <w:rFonts w:hint="eastAsia"/>
        <w:color w:val="4472C4" w:themeColor="accent1"/>
      </w:rPr>
      <w:t>从逻辑意思出发写句子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36676385">
    <w:abstractNumId w:val="0"/>
  </w:num>
  <w:num w:numId="2" w16cid:durableId="450782711">
    <w:abstractNumId w:val="1"/>
  </w:num>
  <w:num w:numId="3" w16cid:durableId="1351182522">
    <w:abstractNumId w:val="2"/>
  </w:num>
  <w:num w:numId="4" w16cid:durableId="1458525660">
    <w:abstractNumId w:val="3"/>
  </w:num>
  <w:num w:numId="5" w16cid:durableId="2064139157">
    <w:abstractNumId w:val="4"/>
  </w:num>
  <w:num w:numId="6" w16cid:durableId="391344289">
    <w:abstractNumId w:val="5"/>
  </w:num>
  <w:num w:numId="7" w16cid:durableId="1975401123">
    <w:abstractNumId w:val="6"/>
  </w:num>
  <w:num w:numId="8" w16cid:durableId="1795631039">
    <w:abstractNumId w:val="7"/>
  </w:num>
  <w:num w:numId="9" w16cid:durableId="1155757915">
    <w:abstractNumId w:val="8"/>
  </w:num>
  <w:num w:numId="10" w16cid:durableId="411004547">
    <w:abstractNumId w:val="9"/>
  </w:num>
  <w:num w:numId="11" w16cid:durableId="3269093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1A"/>
    <w:rsid w:val="0001132E"/>
    <w:rsid w:val="00067C84"/>
    <w:rsid w:val="00085D83"/>
    <w:rsid w:val="001A3A1C"/>
    <w:rsid w:val="001B3662"/>
    <w:rsid w:val="001B7D90"/>
    <w:rsid w:val="00437D7E"/>
    <w:rsid w:val="00440BE6"/>
    <w:rsid w:val="00457A47"/>
    <w:rsid w:val="00464F65"/>
    <w:rsid w:val="004D0B2F"/>
    <w:rsid w:val="00574BB2"/>
    <w:rsid w:val="00600F8C"/>
    <w:rsid w:val="00644721"/>
    <w:rsid w:val="0065506F"/>
    <w:rsid w:val="00660E42"/>
    <w:rsid w:val="006978EF"/>
    <w:rsid w:val="006C011A"/>
    <w:rsid w:val="0078189F"/>
    <w:rsid w:val="007F092E"/>
    <w:rsid w:val="007F6C92"/>
    <w:rsid w:val="0088596A"/>
    <w:rsid w:val="008D546D"/>
    <w:rsid w:val="008F368C"/>
    <w:rsid w:val="0095682D"/>
    <w:rsid w:val="0097134B"/>
    <w:rsid w:val="009F2B90"/>
    <w:rsid w:val="00AC5E69"/>
    <w:rsid w:val="00AC5F46"/>
    <w:rsid w:val="00CD1CC7"/>
    <w:rsid w:val="00CE4EDC"/>
    <w:rsid w:val="00CF0E72"/>
    <w:rsid w:val="00D40573"/>
    <w:rsid w:val="00DE4A9B"/>
    <w:rsid w:val="00DF37DA"/>
    <w:rsid w:val="00E779D4"/>
    <w:rsid w:val="00F062B3"/>
    <w:rsid w:val="00FC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6B12"/>
  <w15:chartTrackingRefBased/>
  <w15:docId w15:val="{3DD14D95-4C65-DE4D-9085-D3A4AEC4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13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1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134B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7F0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xinyutong</dc:creator>
  <cp:keywords/>
  <dc:description/>
  <cp:lastModifiedBy>Microsoft Office User</cp:lastModifiedBy>
  <cp:revision>2</cp:revision>
  <cp:lastPrinted>2020-06-14T15:55:00Z</cp:lastPrinted>
  <dcterms:created xsi:type="dcterms:W3CDTF">2023-07-11T08:32:00Z</dcterms:created>
  <dcterms:modified xsi:type="dcterms:W3CDTF">2023-07-11T08:32:00Z</dcterms:modified>
</cp:coreProperties>
</file>